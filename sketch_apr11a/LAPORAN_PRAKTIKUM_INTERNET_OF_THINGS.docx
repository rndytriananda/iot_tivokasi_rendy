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64A8B" w14:textId="77777777" w:rsidR="009B7D63" w:rsidRDefault="009B7D63">
      <w:pPr>
        <w:spacing w:before="6" w:line="140" w:lineRule="exact"/>
        <w:rPr>
          <w:sz w:val="14"/>
          <w:szCs w:val="14"/>
        </w:rPr>
      </w:pPr>
    </w:p>
    <w:p w14:paraId="10768912" w14:textId="77777777" w:rsidR="009B7D63" w:rsidRDefault="00000000">
      <w:pPr>
        <w:spacing w:line="440" w:lineRule="exact"/>
        <w:ind w:left="84" w:right="85"/>
        <w:jc w:val="center"/>
        <w:rPr>
          <w:sz w:val="40"/>
          <w:szCs w:val="40"/>
        </w:rPr>
      </w:pPr>
      <w:r>
        <w:rPr>
          <w:sz w:val="40"/>
          <w:szCs w:val="40"/>
        </w:rPr>
        <w:t>LAPOR</w:t>
      </w:r>
      <w:r>
        <w:rPr>
          <w:spacing w:val="-2"/>
          <w:sz w:val="40"/>
          <w:szCs w:val="40"/>
        </w:rPr>
        <w:t>A</w:t>
      </w:r>
      <w:r>
        <w:rPr>
          <w:sz w:val="40"/>
          <w:szCs w:val="40"/>
        </w:rPr>
        <w:t>N</w:t>
      </w:r>
      <w:r>
        <w:rPr>
          <w:spacing w:val="1"/>
          <w:sz w:val="40"/>
          <w:szCs w:val="40"/>
        </w:rPr>
        <w:t xml:space="preserve"> </w:t>
      </w:r>
      <w:r>
        <w:rPr>
          <w:spacing w:val="-2"/>
          <w:sz w:val="40"/>
          <w:szCs w:val="40"/>
        </w:rPr>
        <w:t>P</w:t>
      </w:r>
      <w:r>
        <w:rPr>
          <w:sz w:val="40"/>
          <w:szCs w:val="40"/>
        </w:rPr>
        <w:t>RAK</w:t>
      </w:r>
      <w:r>
        <w:rPr>
          <w:spacing w:val="-1"/>
          <w:sz w:val="40"/>
          <w:szCs w:val="40"/>
        </w:rPr>
        <w:t>T</w:t>
      </w:r>
      <w:r>
        <w:rPr>
          <w:sz w:val="40"/>
          <w:szCs w:val="40"/>
        </w:rPr>
        <w:t>IKUM</w:t>
      </w:r>
      <w:r>
        <w:rPr>
          <w:spacing w:val="-2"/>
          <w:sz w:val="40"/>
          <w:szCs w:val="40"/>
        </w:rPr>
        <w:t xml:space="preserve"> I</w:t>
      </w:r>
      <w:r>
        <w:rPr>
          <w:sz w:val="40"/>
          <w:szCs w:val="40"/>
        </w:rPr>
        <w:t>NTER</w:t>
      </w:r>
      <w:r>
        <w:rPr>
          <w:spacing w:val="-2"/>
          <w:sz w:val="40"/>
          <w:szCs w:val="40"/>
        </w:rPr>
        <w:t>N</w:t>
      </w:r>
      <w:r>
        <w:rPr>
          <w:sz w:val="40"/>
          <w:szCs w:val="40"/>
        </w:rPr>
        <w:t>ET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OF</w:t>
      </w:r>
      <w:r>
        <w:rPr>
          <w:spacing w:val="-7"/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>
        <w:rPr>
          <w:spacing w:val="-2"/>
          <w:sz w:val="40"/>
          <w:szCs w:val="40"/>
        </w:rPr>
        <w:t>H</w:t>
      </w:r>
      <w:r>
        <w:rPr>
          <w:sz w:val="40"/>
          <w:szCs w:val="40"/>
        </w:rPr>
        <w:t>INGS (IoT)</w:t>
      </w:r>
    </w:p>
    <w:p w14:paraId="2E753176" w14:textId="77777777" w:rsidR="009B7D63" w:rsidRDefault="00000000">
      <w:pPr>
        <w:spacing w:line="300" w:lineRule="exact"/>
        <w:ind w:left="1316" w:right="1314"/>
        <w:jc w:val="center"/>
        <w:rPr>
          <w:sz w:val="28"/>
          <w:szCs w:val="28"/>
        </w:rPr>
      </w:pPr>
      <w:r>
        <w:rPr>
          <w:spacing w:val="-22"/>
          <w:sz w:val="28"/>
          <w:szCs w:val="28"/>
        </w:rPr>
        <w:t>F</w:t>
      </w:r>
      <w:r>
        <w:rPr>
          <w:spacing w:val="-1"/>
          <w:sz w:val="28"/>
          <w:szCs w:val="28"/>
        </w:rPr>
        <w:t>AKU</w:t>
      </w:r>
      <w:r>
        <w:rPr>
          <w:spacing w:val="-25"/>
          <w:sz w:val="28"/>
          <w:szCs w:val="28"/>
        </w:rPr>
        <w:t>L</w:t>
      </w:r>
      <w:r>
        <w:rPr>
          <w:spacing w:val="-23"/>
          <w:sz w:val="28"/>
          <w:szCs w:val="28"/>
        </w:rPr>
        <w:t>T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S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VO</w:t>
      </w:r>
      <w:r>
        <w:rPr>
          <w:spacing w:val="1"/>
          <w:sz w:val="28"/>
          <w:szCs w:val="28"/>
        </w:rPr>
        <w:t>K</w:t>
      </w:r>
      <w:r>
        <w:rPr>
          <w:spacing w:val="-1"/>
          <w:sz w:val="28"/>
          <w:szCs w:val="28"/>
        </w:rPr>
        <w:t>A</w:t>
      </w:r>
      <w:r>
        <w:rPr>
          <w:spacing w:val="2"/>
          <w:sz w:val="28"/>
          <w:szCs w:val="28"/>
        </w:rPr>
        <w:t>S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UN</w:t>
      </w:r>
      <w:r>
        <w:rPr>
          <w:sz w:val="28"/>
          <w:szCs w:val="28"/>
        </w:rPr>
        <w:t>I</w:t>
      </w:r>
      <w:r>
        <w:rPr>
          <w:spacing w:val="-1"/>
          <w:sz w:val="28"/>
          <w:szCs w:val="28"/>
        </w:rPr>
        <w:t>VE</w:t>
      </w:r>
      <w:r>
        <w:rPr>
          <w:sz w:val="28"/>
          <w:szCs w:val="28"/>
        </w:rPr>
        <w:t>RSI</w:t>
      </w:r>
      <w:r>
        <w:rPr>
          <w:spacing w:val="-23"/>
          <w:sz w:val="28"/>
          <w:szCs w:val="28"/>
        </w:rPr>
        <w:t>T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R</w:t>
      </w:r>
      <w:r>
        <w:rPr>
          <w:spacing w:val="-23"/>
          <w:sz w:val="28"/>
          <w:szCs w:val="28"/>
        </w:rPr>
        <w:t>A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>J</w:t>
      </w:r>
      <w:r>
        <w:rPr>
          <w:spacing w:val="-28"/>
          <w:sz w:val="28"/>
          <w:szCs w:val="28"/>
        </w:rPr>
        <w:t>A</w:t>
      </w:r>
      <w:r>
        <w:rPr>
          <w:spacing w:val="-30"/>
          <w:sz w:val="28"/>
          <w:szCs w:val="28"/>
        </w:rPr>
        <w:t>Y</w:t>
      </w:r>
      <w:r>
        <w:rPr>
          <w:sz w:val="28"/>
          <w:szCs w:val="28"/>
        </w:rPr>
        <w:t>A</w:t>
      </w:r>
    </w:p>
    <w:p w14:paraId="60F73F00" w14:textId="77777777" w:rsidR="009B7D63" w:rsidRDefault="009B7D63">
      <w:pPr>
        <w:spacing w:line="200" w:lineRule="exact"/>
      </w:pPr>
    </w:p>
    <w:p w14:paraId="0838D99D" w14:textId="77777777" w:rsidR="009B7D63" w:rsidRDefault="009B7D63">
      <w:pPr>
        <w:spacing w:line="200" w:lineRule="exact"/>
      </w:pPr>
    </w:p>
    <w:p w14:paraId="0801241F" w14:textId="77777777" w:rsidR="009B7D63" w:rsidRDefault="009B7D63">
      <w:pPr>
        <w:spacing w:line="200" w:lineRule="exact"/>
      </w:pPr>
    </w:p>
    <w:p w14:paraId="2ED362B3" w14:textId="77777777" w:rsidR="009B7D63" w:rsidRDefault="009B7D63">
      <w:pPr>
        <w:spacing w:line="200" w:lineRule="exact"/>
      </w:pPr>
    </w:p>
    <w:p w14:paraId="7E7E31A8" w14:textId="77777777" w:rsidR="009B7D63" w:rsidRDefault="009B7D63">
      <w:pPr>
        <w:spacing w:line="200" w:lineRule="exact"/>
      </w:pPr>
    </w:p>
    <w:p w14:paraId="4A4408EB" w14:textId="77777777" w:rsidR="009B7D63" w:rsidRDefault="009B7D63">
      <w:pPr>
        <w:spacing w:line="200" w:lineRule="exact"/>
      </w:pPr>
    </w:p>
    <w:p w14:paraId="2F170832" w14:textId="77777777" w:rsidR="009B7D63" w:rsidRDefault="009B7D63">
      <w:pPr>
        <w:spacing w:line="200" w:lineRule="exact"/>
      </w:pPr>
    </w:p>
    <w:p w14:paraId="21A2446D" w14:textId="77777777" w:rsidR="009B7D63" w:rsidRDefault="009B7D63">
      <w:pPr>
        <w:spacing w:line="200" w:lineRule="exact"/>
      </w:pPr>
    </w:p>
    <w:p w14:paraId="6927D067" w14:textId="77777777" w:rsidR="009B7D63" w:rsidRDefault="009B7D63">
      <w:pPr>
        <w:spacing w:line="200" w:lineRule="exact"/>
      </w:pPr>
    </w:p>
    <w:p w14:paraId="3772F235" w14:textId="77777777" w:rsidR="009B7D63" w:rsidRDefault="009B7D63">
      <w:pPr>
        <w:spacing w:line="200" w:lineRule="exact"/>
      </w:pPr>
    </w:p>
    <w:p w14:paraId="4FC2BF95" w14:textId="77777777" w:rsidR="009B7D63" w:rsidRDefault="009B7D63">
      <w:pPr>
        <w:spacing w:line="200" w:lineRule="exact"/>
      </w:pPr>
    </w:p>
    <w:p w14:paraId="7D3C9948" w14:textId="77777777" w:rsidR="009B7D63" w:rsidRDefault="009B7D63">
      <w:pPr>
        <w:spacing w:before="4" w:line="280" w:lineRule="exact"/>
        <w:rPr>
          <w:sz w:val="28"/>
          <w:szCs w:val="28"/>
        </w:rPr>
      </w:pPr>
    </w:p>
    <w:p w14:paraId="18D15D6A" w14:textId="77777777" w:rsidR="009B7D63" w:rsidRDefault="00FB60C9">
      <w:pPr>
        <w:ind w:left="2579"/>
      </w:pPr>
      <w:r>
        <w:pict w14:anchorId="20AA7D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6pt;height:184.2pt">
            <v:imagedata r:id="rId6" o:title=""/>
          </v:shape>
        </w:pict>
      </w:r>
    </w:p>
    <w:p w14:paraId="32F96188" w14:textId="77777777" w:rsidR="009B7D63" w:rsidRDefault="009B7D63">
      <w:pPr>
        <w:spacing w:line="200" w:lineRule="exact"/>
      </w:pPr>
    </w:p>
    <w:p w14:paraId="241F76D3" w14:textId="77777777" w:rsidR="009B7D63" w:rsidRDefault="009B7D63">
      <w:pPr>
        <w:spacing w:line="200" w:lineRule="exact"/>
      </w:pPr>
    </w:p>
    <w:p w14:paraId="661E3D04" w14:textId="77777777" w:rsidR="009B7D63" w:rsidRDefault="009B7D63">
      <w:pPr>
        <w:spacing w:line="200" w:lineRule="exact"/>
      </w:pPr>
    </w:p>
    <w:p w14:paraId="31179D6B" w14:textId="77777777" w:rsidR="009B7D63" w:rsidRDefault="009B7D63">
      <w:pPr>
        <w:spacing w:line="200" w:lineRule="exact"/>
      </w:pPr>
    </w:p>
    <w:p w14:paraId="71FED8FA" w14:textId="77777777" w:rsidR="009B7D63" w:rsidRDefault="009B7D63">
      <w:pPr>
        <w:spacing w:line="200" w:lineRule="exact"/>
      </w:pPr>
    </w:p>
    <w:p w14:paraId="58D6D71F" w14:textId="77777777" w:rsidR="009B7D63" w:rsidRDefault="009B7D63">
      <w:pPr>
        <w:spacing w:line="200" w:lineRule="exact"/>
      </w:pPr>
    </w:p>
    <w:p w14:paraId="4507941B" w14:textId="77777777" w:rsidR="009B7D63" w:rsidRDefault="009B7D63">
      <w:pPr>
        <w:spacing w:line="200" w:lineRule="exact"/>
      </w:pPr>
    </w:p>
    <w:p w14:paraId="4EC9B376" w14:textId="77777777" w:rsidR="009B7D63" w:rsidRDefault="009B7D63">
      <w:pPr>
        <w:spacing w:line="200" w:lineRule="exact"/>
      </w:pPr>
    </w:p>
    <w:p w14:paraId="2AF6A609" w14:textId="77777777" w:rsidR="009B7D63" w:rsidRDefault="009B7D63">
      <w:pPr>
        <w:spacing w:before="1" w:line="260" w:lineRule="exact"/>
        <w:rPr>
          <w:sz w:val="26"/>
          <w:szCs w:val="26"/>
        </w:rPr>
      </w:pPr>
    </w:p>
    <w:p w14:paraId="534C7DE3" w14:textId="77777777" w:rsidR="009B7D63" w:rsidRDefault="00000000">
      <w:pPr>
        <w:ind w:left="3909" w:right="3908"/>
        <w:jc w:val="center"/>
        <w:rPr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B 14</w:t>
      </w:r>
    </w:p>
    <w:p w14:paraId="38864668" w14:textId="77777777" w:rsidR="009B7D63" w:rsidRDefault="00000000">
      <w:pPr>
        <w:spacing w:line="320" w:lineRule="exact"/>
        <w:ind w:left="2526" w:right="2527"/>
        <w:jc w:val="center"/>
        <w:rPr>
          <w:sz w:val="28"/>
          <w:szCs w:val="28"/>
        </w:rPr>
      </w:pPr>
      <w:proofErr w:type="spellStart"/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kt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k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H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rd</w:t>
      </w:r>
      <w:r>
        <w:rPr>
          <w:b/>
          <w:spacing w:val="-1"/>
          <w:sz w:val="28"/>
          <w:szCs w:val="28"/>
        </w:rPr>
        <w:t>w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5"/>
          <w:sz w:val="28"/>
          <w:szCs w:val="28"/>
        </w:rPr>
        <w:t>r</w:t>
      </w:r>
      <w:r>
        <w:rPr>
          <w:b/>
          <w:sz w:val="28"/>
          <w:szCs w:val="28"/>
        </w:rPr>
        <w:t>e ES</w:t>
      </w:r>
      <w:r>
        <w:rPr>
          <w:b/>
          <w:spacing w:val="-4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>2</w:t>
      </w:r>
    </w:p>
    <w:p w14:paraId="1247CE90" w14:textId="77777777" w:rsidR="009B7D63" w:rsidRDefault="009B7D63">
      <w:pPr>
        <w:spacing w:before="3" w:line="120" w:lineRule="exact"/>
        <w:rPr>
          <w:sz w:val="12"/>
          <w:szCs w:val="12"/>
        </w:rPr>
      </w:pPr>
    </w:p>
    <w:p w14:paraId="67CC286D" w14:textId="77777777" w:rsidR="009B7D63" w:rsidRDefault="009B7D63">
      <w:pPr>
        <w:spacing w:line="200" w:lineRule="exact"/>
      </w:pPr>
    </w:p>
    <w:p w14:paraId="1E37CDB1" w14:textId="6A43E983" w:rsidR="009B7D63" w:rsidRDefault="00FB60C9">
      <w:pPr>
        <w:ind w:left="2504" w:right="2506" w:firstLine="4"/>
        <w:jc w:val="center"/>
        <w:rPr>
          <w:sz w:val="24"/>
          <w:szCs w:val="24"/>
        </w:rPr>
        <w:sectPr w:rsidR="009B7D63">
          <w:pgSz w:w="11920" w:h="16840"/>
          <w:pgMar w:top="1560" w:right="1540" w:bottom="280" w:left="1540" w:header="720" w:footer="720" w:gutter="0"/>
          <w:cols w:space="720"/>
        </w:sectPr>
      </w:pPr>
      <w:r>
        <w:rPr>
          <w:i/>
          <w:spacing w:val="-13"/>
          <w:sz w:val="24"/>
          <w:szCs w:val="24"/>
        </w:rPr>
        <w:t xml:space="preserve">Rendy Triananda </w:t>
      </w:r>
      <w:proofErr w:type="spellStart"/>
      <w:r>
        <w:rPr>
          <w:i/>
          <w:spacing w:val="-13"/>
          <w:sz w:val="24"/>
          <w:szCs w:val="24"/>
        </w:rPr>
        <w:t>Risyanto</w:t>
      </w:r>
      <w:proofErr w:type="spellEnd"/>
      <w:r w:rsidR="00000000">
        <w:rPr>
          <w:i/>
          <w:sz w:val="24"/>
          <w:szCs w:val="24"/>
        </w:rPr>
        <w:t xml:space="preserve"> </w:t>
      </w:r>
      <w:proofErr w:type="spellStart"/>
      <w:r w:rsidR="00000000">
        <w:rPr>
          <w:spacing w:val="1"/>
          <w:sz w:val="24"/>
          <w:szCs w:val="24"/>
        </w:rPr>
        <w:t>F</w:t>
      </w:r>
      <w:r w:rsidR="00000000">
        <w:rPr>
          <w:spacing w:val="-1"/>
          <w:sz w:val="24"/>
          <w:szCs w:val="24"/>
        </w:rPr>
        <w:t>a</w:t>
      </w:r>
      <w:r w:rsidR="00000000">
        <w:rPr>
          <w:sz w:val="24"/>
          <w:szCs w:val="24"/>
        </w:rPr>
        <w:t>kul</w:t>
      </w:r>
      <w:r w:rsidR="00000000">
        <w:rPr>
          <w:spacing w:val="1"/>
          <w:sz w:val="24"/>
          <w:szCs w:val="24"/>
        </w:rPr>
        <w:t>t</w:t>
      </w:r>
      <w:r w:rsidR="00000000">
        <w:rPr>
          <w:spacing w:val="-1"/>
          <w:sz w:val="24"/>
          <w:szCs w:val="24"/>
        </w:rPr>
        <w:t>a</w:t>
      </w:r>
      <w:r w:rsidR="00000000">
        <w:rPr>
          <w:sz w:val="24"/>
          <w:szCs w:val="24"/>
        </w:rPr>
        <w:t>s</w:t>
      </w:r>
      <w:proofErr w:type="spellEnd"/>
      <w:r w:rsidR="00000000">
        <w:rPr>
          <w:spacing w:val="-5"/>
          <w:sz w:val="24"/>
          <w:szCs w:val="24"/>
        </w:rPr>
        <w:t xml:space="preserve"> </w:t>
      </w:r>
      <w:proofErr w:type="spellStart"/>
      <w:r w:rsidR="00000000">
        <w:rPr>
          <w:spacing w:val="-32"/>
          <w:sz w:val="24"/>
          <w:szCs w:val="24"/>
        </w:rPr>
        <w:t>V</w:t>
      </w:r>
      <w:r w:rsidR="00000000">
        <w:rPr>
          <w:sz w:val="24"/>
          <w:szCs w:val="24"/>
        </w:rPr>
        <w:t>ok</w:t>
      </w:r>
      <w:r w:rsidR="00000000">
        <w:rPr>
          <w:spacing w:val="-1"/>
          <w:sz w:val="24"/>
          <w:szCs w:val="24"/>
        </w:rPr>
        <w:t>a</w:t>
      </w:r>
      <w:r w:rsidR="00000000">
        <w:rPr>
          <w:sz w:val="24"/>
          <w:szCs w:val="24"/>
        </w:rPr>
        <w:t>si</w:t>
      </w:r>
      <w:proofErr w:type="spellEnd"/>
      <w:r w:rsidR="00000000">
        <w:rPr>
          <w:sz w:val="24"/>
          <w:szCs w:val="24"/>
        </w:rPr>
        <w:t>, Univ</w:t>
      </w:r>
      <w:r w:rsidR="00000000">
        <w:rPr>
          <w:spacing w:val="-1"/>
          <w:sz w:val="24"/>
          <w:szCs w:val="24"/>
        </w:rPr>
        <w:t>e</w:t>
      </w:r>
      <w:r w:rsidR="00000000">
        <w:rPr>
          <w:sz w:val="24"/>
          <w:szCs w:val="24"/>
        </w:rPr>
        <w:t>r</w:t>
      </w:r>
      <w:r w:rsidR="00000000">
        <w:rPr>
          <w:spacing w:val="2"/>
          <w:sz w:val="24"/>
          <w:szCs w:val="24"/>
        </w:rPr>
        <w:t>s</w:t>
      </w:r>
      <w:r w:rsidR="00000000">
        <w:rPr>
          <w:sz w:val="24"/>
          <w:szCs w:val="24"/>
        </w:rPr>
        <w:t>i</w:t>
      </w:r>
      <w:r w:rsidR="00000000">
        <w:rPr>
          <w:spacing w:val="1"/>
          <w:sz w:val="24"/>
          <w:szCs w:val="24"/>
        </w:rPr>
        <w:t>t</w:t>
      </w:r>
      <w:r w:rsidR="00000000">
        <w:rPr>
          <w:spacing w:val="-1"/>
          <w:sz w:val="24"/>
          <w:szCs w:val="24"/>
        </w:rPr>
        <w:t>a</w:t>
      </w:r>
      <w:r w:rsidR="00000000">
        <w:rPr>
          <w:sz w:val="24"/>
          <w:szCs w:val="24"/>
        </w:rPr>
        <w:t xml:space="preserve">s </w:t>
      </w:r>
      <w:proofErr w:type="spellStart"/>
      <w:r w:rsidR="00000000">
        <w:rPr>
          <w:spacing w:val="1"/>
          <w:sz w:val="24"/>
          <w:szCs w:val="24"/>
        </w:rPr>
        <w:t>B</w:t>
      </w:r>
      <w:r w:rsidR="00000000">
        <w:rPr>
          <w:sz w:val="24"/>
          <w:szCs w:val="24"/>
        </w:rPr>
        <w:t>r</w:t>
      </w:r>
      <w:r w:rsidR="00000000">
        <w:rPr>
          <w:spacing w:val="-2"/>
          <w:sz w:val="24"/>
          <w:szCs w:val="24"/>
        </w:rPr>
        <w:t>a</w:t>
      </w:r>
      <w:r w:rsidR="00000000">
        <w:rPr>
          <w:sz w:val="24"/>
          <w:szCs w:val="24"/>
        </w:rPr>
        <w:t>wijaya</w:t>
      </w:r>
      <w:proofErr w:type="spellEnd"/>
      <w:r w:rsidR="00000000">
        <w:rPr>
          <w:sz w:val="24"/>
          <w:szCs w:val="24"/>
        </w:rPr>
        <w:t xml:space="preserve"> </w:t>
      </w:r>
      <w:r w:rsidR="00000000">
        <w:rPr>
          <w:i/>
          <w:sz w:val="24"/>
          <w:szCs w:val="24"/>
        </w:rPr>
        <w:t>E</w:t>
      </w:r>
      <w:r w:rsidR="00000000">
        <w:rPr>
          <w:i/>
          <w:spacing w:val="-1"/>
          <w:sz w:val="24"/>
          <w:szCs w:val="24"/>
        </w:rPr>
        <w:t>m</w:t>
      </w:r>
      <w:r w:rsidR="00000000">
        <w:rPr>
          <w:i/>
          <w:sz w:val="24"/>
          <w:szCs w:val="24"/>
        </w:rPr>
        <w:t>ai</w:t>
      </w:r>
      <w:r w:rsidR="00000000">
        <w:rPr>
          <w:i/>
          <w:spacing w:val="1"/>
          <w:sz w:val="24"/>
          <w:szCs w:val="24"/>
        </w:rPr>
        <w:t>l</w:t>
      </w:r>
      <w:hyperlink r:id="rId7" w:history="1">
        <w:r w:rsidRPr="005832FB">
          <w:rPr>
            <w:rStyle w:val="Hyperlink"/>
            <w:i/>
            <w:sz w:val="24"/>
            <w:szCs w:val="24"/>
          </w:rPr>
          <w:t>: rendy.risyanto45@gma</w:t>
        </w:r>
        <w:r w:rsidRPr="005832FB">
          <w:rPr>
            <w:rStyle w:val="Hyperlink"/>
            <w:i/>
            <w:spacing w:val="-2"/>
            <w:sz w:val="24"/>
            <w:szCs w:val="24"/>
          </w:rPr>
          <w:t>i</w:t>
        </w:r>
        <w:r w:rsidRPr="005832FB">
          <w:rPr>
            <w:rStyle w:val="Hyperlink"/>
            <w:i/>
            <w:sz w:val="24"/>
            <w:szCs w:val="24"/>
          </w:rPr>
          <w:t>l.com</w:t>
        </w:r>
      </w:hyperlink>
    </w:p>
    <w:p w14:paraId="5DDACEF3" w14:textId="77777777" w:rsidR="009B7D63" w:rsidRDefault="009B7D63">
      <w:pPr>
        <w:spacing w:before="3" w:line="260" w:lineRule="exact"/>
        <w:rPr>
          <w:sz w:val="26"/>
          <w:szCs w:val="26"/>
        </w:rPr>
      </w:pPr>
    </w:p>
    <w:p w14:paraId="2E421D57" w14:textId="77777777" w:rsidR="009B7D63" w:rsidRDefault="00000000">
      <w:pPr>
        <w:spacing w:before="32"/>
        <w:ind w:left="100"/>
        <w:rPr>
          <w:sz w:val="22"/>
          <w:szCs w:val="22"/>
        </w:rPr>
      </w:pPr>
      <w:proofErr w:type="spellStart"/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bs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rak</w:t>
      </w:r>
      <w:proofErr w:type="spellEnd"/>
    </w:p>
    <w:p w14:paraId="396C5D03" w14:textId="77777777" w:rsidR="009B7D63" w:rsidRDefault="009B7D63">
      <w:pPr>
        <w:spacing w:before="1" w:line="180" w:lineRule="exact"/>
        <w:rPr>
          <w:sz w:val="18"/>
          <w:szCs w:val="18"/>
        </w:rPr>
      </w:pPr>
    </w:p>
    <w:p w14:paraId="0D38FDBB" w14:textId="77777777" w:rsidR="009B7D63" w:rsidRDefault="00000000">
      <w:pPr>
        <w:spacing w:line="258" w:lineRule="auto"/>
        <w:ind w:left="100" w:right="82" w:firstLine="720"/>
        <w:jc w:val="both"/>
      </w:pPr>
      <w:r>
        <w:t>Pa</w:t>
      </w:r>
      <w:r>
        <w:rPr>
          <w:spacing w:val="1"/>
        </w:rPr>
        <w:t>d</w:t>
      </w:r>
      <w:r>
        <w:t>a</w:t>
      </w:r>
      <w:r>
        <w:rPr>
          <w:spacing w:val="-3"/>
        </w:rPr>
        <w:t xml:space="preserve"> </w:t>
      </w:r>
      <w:proofErr w:type="spellStart"/>
      <w:r>
        <w:rPr>
          <w:spacing w:val="1"/>
        </w:rPr>
        <w:t>pr</w:t>
      </w:r>
      <w:r>
        <w:t>a</w:t>
      </w:r>
      <w:r>
        <w:rPr>
          <w:spacing w:val="1"/>
        </w:rPr>
        <w:t>k</w:t>
      </w:r>
      <w:r>
        <w:t>ti</w:t>
      </w:r>
      <w:r>
        <w:rPr>
          <w:spacing w:val="-2"/>
        </w:rPr>
        <w:t>k</w:t>
      </w:r>
      <w:r>
        <w:rPr>
          <w:spacing w:val="1"/>
        </w:rPr>
        <w:t>u</w:t>
      </w:r>
      <w:r>
        <w:t>m</w:t>
      </w:r>
      <w:proofErr w:type="spellEnd"/>
      <w:r>
        <w:rPr>
          <w:spacing w:val="-9"/>
        </w:rPr>
        <w:t xml:space="preserve"> </w:t>
      </w:r>
      <w:r>
        <w:rPr>
          <w:spacing w:val="1"/>
        </w:rPr>
        <w:t>k</w:t>
      </w:r>
      <w:r>
        <w:t>ali</w:t>
      </w:r>
      <w:r>
        <w:rPr>
          <w:spacing w:val="-3"/>
        </w:rPr>
        <w:t xml:space="preserve"> </w:t>
      </w:r>
      <w:proofErr w:type="spellStart"/>
      <w:r>
        <w:t>i</w:t>
      </w:r>
      <w:r>
        <w:rPr>
          <w:spacing w:val="1"/>
        </w:rPr>
        <w:t>n</w:t>
      </w:r>
      <w:r>
        <w:t>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1"/>
        </w:rPr>
        <w:t>y</w:t>
      </w:r>
      <w:r>
        <w:t>aitu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1"/>
        </w:rPr>
        <w:t>m</w:t>
      </w:r>
      <w:r>
        <w:t>e</w:t>
      </w:r>
      <w:r>
        <w:rPr>
          <w:spacing w:val="1"/>
        </w:rPr>
        <w:t>mbu</w:t>
      </w:r>
      <w:r>
        <w:t>at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1"/>
        </w:rPr>
        <w:t>p</w:t>
      </w:r>
      <w:r>
        <w:t>e</w:t>
      </w:r>
      <w:r>
        <w:rPr>
          <w:spacing w:val="1"/>
        </w:rPr>
        <w:t>n</w:t>
      </w:r>
      <w:r>
        <w:rPr>
          <w:spacing w:val="-1"/>
        </w:rPr>
        <w:t>g</w:t>
      </w:r>
      <w:r>
        <w:rPr>
          <w:spacing w:val="1"/>
        </w:rPr>
        <w:t>gun</w:t>
      </w:r>
      <w:r>
        <w:t>a</w:t>
      </w:r>
      <w:r>
        <w:rPr>
          <w:spacing w:val="-2"/>
        </w:rPr>
        <w:t>a</w:t>
      </w:r>
      <w:r>
        <w:t>n</w:t>
      </w:r>
      <w:proofErr w:type="spellEnd"/>
      <w:r>
        <w:rPr>
          <w:spacing w:val="-7"/>
        </w:rPr>
        <w:t xml:space="preserve"> </w:t>
      </w:r>
      <w:r>
        <w:t>ESP</w:t>
      </w:r>
      <w:r>
        <w:rPr>
          <w:spacing w:val="1"/>
        </w:rPr>
        <w:t>-</w:t>
      </w:r>
      <w:proofErr w:type="gramStart"/>
      <w:r>
        <w:rPr>
          <w:spacing w:val="-1"/>
        </w:rPr>
        <w:t>3</w:t>
      </w:r>
      <w:r>
        <w:t>2</w:t>
      </w:r>
      <w:r>
        <w:rPr>
          <w:spacing w:val="-7"/>
        </w:rPr>
        <w:t xml:space="preserve"> </w:t>
      </w:r>
      <w:r>
        <w:t>,</w:t>
      </w:r>
      <w:proofErr w:type="gramEnd"/>
      <w:r>
        <w:t xml:space="preserve"> </w:t>
      </w:r>
      <w:r>
        <w:rPr>
          <w:spacing w:val="1"/>
        </w:rPr>
        <w:t>LE</w:t>
      </w:r>
      <w:r>
        <w:t>D,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r</w:t>
      </w:r>
      <w:r>
        <w:t>e</w:t>
      </w:r>
      <w:r>
        <w:rPr>
          <w:spacing w:val="1"/>
        </w:rPr>
        <w:t>ad</w:t>
      </w:r>
      <w:r>
        <w:rPr>
          <w:spacing w:val="-1"/>
        </w:rPr>
        <w:t>b</w:t>
      </w:r>
      <w:r>
        <w:rPr>
          <w:spacing w:val="1"/>
        </w:rPr>
        <w:t>o</w:t>
      </w:r>
      <w:r>
        <w:t>a</w:t>
      </w:r>
      <w:r>
        <w:rPr>
          <w:spacing w:val="1"/>
        </w:rPr>
        <w:t>r</w:t>
      </w:r>
      <w:r>
        <w:t>d</w:t>
      </w:r>
      <w:r>
        <w:rPr>
          <w:spacing w:val="-9"/>
        </w:rPr>
        <w:t xml:space="preserve"> </w:t>
      </w:r>
      <w:r>
        <w:rPr>
          <w:spacing w:val="1"/>
        </w:rPr>
        <w:t>d</w:t>
      </w:r>
      <w:r>
        <w:t>an</w:t>
      </w:r>
      <w:r>
        <w:rPr>
          <w:spacing w:val="-4"/>
        </w:rPr>
        <w:t xml:space="preserve"> </w:t>
      </w:r>
      <w:proofErr w:type="spellStart"/>
      <w:r>
        <w:rPr>
          <w:spacing w:val="1"/>
        </w:rPr>
        <w:t>k</w:t>
      </w:r>
      <w:r>
        <w:rPr>
          <w:spacing w:val="-2"/>
        </w:rPr>
        <w:t>a</w:t>
      </w:r>
      <w:r>
        <w:rPr>
          <w:spacing w:val="1"/>
        </w:rPr>
        <w:t>b</w:t>
      </w:r>
      <w:r>
        <w:t>el</w:t>
      </w:r>
      <w:proofErr w:type="spellEnd"/>
      <w:r>
        <w:rPr>
          <w:spacing w:val="-6"/>
        </w:rPr>
        <w:t xml:space="preserve"> </w:t>
      </w:r>
      <w:r>
        <w:rPr>
          <w:spacing w:val="1"/>
        </w:rPr>
        <w:t>m</w:t>
      </w:r>
      <w:r>
        <w:t>ale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t xml:space="preserve">ale. </w:t>
      </w:r>
      <w:proofErr w:type="spellStart"/>
      <w:r>
        <w:rPr>
          <w:spacing w:val="1"/>
        </w:rPr>
        <w:t>d</w:t>
      </w:r>
      <w:r>
        <w:t>i</w:t>
      </w:r>
      <w:r>
        <w:rPr>
          <w:spacing w:val="1"/>
        </w:rPr>
        <w:t>m</w:t>
      </w:r>
      <w:r>
        <w:t>a</w:t>
      </w:r>
      <w:r>
        <w:rPr>
          <w:spacing w:val="1"/>
        </w:rPr>
        <w:t>n</w:t>
      </w:r>
      <w:r>
        <w:t>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1"/>
        </w:rPr>
        <w:t>n</w:t>
      </w:r>
      <w:r>
        <w:t>a</w:t>
      </w:r>
      <w:r>
        <w:rPr>
          <w:spacing w:val="1"/>
        </w:rPr>
        <w:t>n</w:t>
      </w:r>
      <w:r>
        <w:t>ti</w:t>
      </w:r>
      <w:r>
        <w:rPr>
          <w:spacing w:val="1"/>
        </w:rPr>
        <w:t>ny</w:t>
      </w:r>
      <w:r>
        <w:t>a</w:t>
      </w:r>
      <w:proofErr w:type="spellEnd"/>
      <w:r>
        <w:rPr>
          <w:spacing w:val="-11"/>
        </w:rPr>
        <w:t xml:space="preserve"> </w:t>
      </w:r>
      <w:proofErr w:type="spellStart"/>
      <w:r>
        <w:t>la</w:t>
      </w:r>
      <w:r>
        <w:rPr>
          <w:spacing w:val="1"/>
        </w:rPr>
        <w:t>m</w:t>
      </w:r>
      <w:r>
        <w:rPr>
          <w:spacing w:val="-1"/>
        </w:rPr>
        <w:t>p</w:t>
      </w:r>
      <w:r>
        <w:t>u</w:t>
      </w:r>
      <w:proofErr w:type="spellEnd"/>
      <w:r>
        <w:rPr>
          <w:spacing w:val="-8"/>
        </w:rPr>
        <w:t xml:space="preserve"> </w:t>
      </w:r>
      <w:proofErr w:type="spellStart"/>
      <w:r>
        <w:t>a</w:t>
      </w:r>
      <w:r>
        <w:rPr>
          <w:spacing w:val="1"/>
        </w:rPr>
        <w:t>k</w:t>
      </w:r>
      <w:r>
        <w:t>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1"/>
        </w:rPr>
        <w:t>m</w:t>
      </w:r>
      <w:r>
        <w:t>e</w:t>
      </w:r>
      <w:r>
        <w:rPr>
          <w:spacing w:val="1"/>
        </w:rPr>
        <w:t>ny</w:t>
      </w:r>
      <w:r>
        <w:t>ala</w:t>
      </w:r>
      <w:proofErr w:type="spellEnd"/>
      <w:r>
        <w:rPr>
          <w:spacing w:val="-11"/>
        </w:rPr>
        <w:t xml:space="preserve"> </w:t>
      </w:r>
      <w:proofErr w:type="spellStart"/>
      <w:r>
        <w:t>la</w:t>
      </w:r>
      <w:r>
        <w:rPr>
          <w:spacing w:val="1"/>
        </w:rPr>
        <w:t>ng</w:t>
      </w:r>
      <w:r>
        <w:rPr>
          <w:spacing w:val="-1"/>
        </w:rPr>
        <w:t>s</w:t>
      </w:r>
      <w:r>
        <w:rPr>
          <w:spacing w:val="1"/>
        </w:rPr>
        <w:t>un</w:t>
      </w:r>
      <w:r>
        <w:t>g</w:t>
      </w:r>
      <w:proofErr w:type="spellEnd"/>
      <w:r>
        <w:rPr>
          <w:spacing w:val="-7"/>
        </w:rPr>
        <w:t xml:space="preserve"> </w:t>
      </w:r>
      <w:r>
        <w:t>Keti</w:t>
      </w:r>
      <w:r>
        <w:rPr>
          <w:spacing w:val="1"/>
        </w:rPr>
        <w:t>k</w:t>
      </w:r>
      <w:r>
        <w:t>a</w:t>
      </w:r>
      <w:r>
        <w:rPr>
          <w:spacing w:val="-9"/>
        </w:rPr>
        <w:t xml:space="preserve"> </w:t>
      </w:r>
      <w:proofErr w:type="spellStart"/>
      <w:r>
        <w:t>es</w:t>
      </w:r>
      <w:r>
        <w:rPr>
          <w:spacing w:val="1"/>
        </w:rPr>
        <w:t>p</w:t>
      </w:r>
      <w:proofErr w:type="spellEnd"/>
      <w:r>
        <w:t>,</w:t>
      </w:r>
      <w:r>
        <w:rPr>
          <w:spacing w:val="-7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7"/>
        </w:rPr>
        <w:t xml:space="preserve"> </w:t>
      </w:r>
      <w:proofErr w:type="spellStart"/>
      <w:r>
        <w:rPr>
          <w:spacing w:val="1"/>
        </w:rPr>
        <w:t>hubu</w:t>
      </w:r>
      <w:r>
        <w:rPr>
          <w:spacing w:val="-1"/>
        </w:rPr>
        <w:t>n</w:t>
      </w:r>
      <w:r>
        <w:rPr>
          <w:spacing w:val="1"/>
        </w:rPr>
        <w:t>gk</w:t>
      </w:r>
      <w:r>
        <w:t>an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1"/>
        </w:rPr>
        <w:t>d</w:t>
      </w:r>
      <w:r>
        <w:rPr>
          <w:spacing w:val="-2"/>
        </w:rPr>
        <w:t>e</w:t>
      </w:r>
      <w:r>
        <w:rPr>
          <w:spacing w:val="1"/>
        </w:rPr>
        <w:t>ng</w:t>
      </w:r>
      <w:r>
        <w:t>an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rPr>
          <w:spacing w:val="1"/>
        </w:rPr>
        <w:t>dbo</w:t>
      </w:r>
      <w:r>
        <w:t>a</w:t>
      </w:r>
      <w:r>
        <w:rPr>
          <w:spacing w:val="-1"/>
        </w:rPr>
        <w:t>r</w:t>
      </w:r>
      <w:r>
        <w:t>d</w:t>
      </w:r>
      <w:r>
        <w:rPr>
          <w:spacing w:val="-12"/>
        </w:rPr>
        <w:t xml:space="preserve"> </w:t>
      </w:r>
      <w:r>
        <w:rPr>
          <w:spacing w:val="1"/>
        </w:rPr>
        <w:t>d</w:t>
      </w:r>
      <w:r>
        <w:t>an</w:t>
      </w:r>
      <w:r>
        <w:rPr>
          <w:spacing w:val="-6"/>
        </w:rPr>
        <w:t xml:space="preserve"> </w:t>
      </w:r>
      <w:proofErr w:type="spellStart"/>
      <w:r>
        <w:rPr>
          <w:spacing w:val="1"/>
        </w:rPr>
        <w:t>k</w:t>
      </w:r>
      <w:r>
        <w:t>a</w:t>
      </w:r>
      <w:r>
        <w:rPr>
          <w:spacing w:val="1"/>
        </w:rPr>
        <w:t>b</w:t>
      </w:r>
      <w:r>
        <w:t>e</w:t>
      </w:r>
      <w:r>
        <w:rPr>
          <w:spacing w:val="5"/>
        </w:rPr>
        <w:t>l</w:t>
      </w:r>
      <w:proofErr w:type="spellEnd"/>
      <w:r>
        <w:t>.</w:t>
      </w:r>
      <w:r>
        <w:rPr>
          <w:spacing w:val="-9"/>
        </w:rPr>
        <w:t xml:space="preserve"> </w:t>
      </w:r>
      <w:r>
        <w:t>Pa</w:t>
      </w:r>
      <w:r>
        <w:rPr>
          <w:spacing w:val="1"/>
        </w:rPr>
        <w:t>d</w:t>
      </w:r>
      <w:r>
        <w:t xml:space="preserve">a </w:t>
      </w:r>
      <w:proofErr w:type="spellStart"/>
      <w:r>
        <w:rPr>
          <w:spacing w:val="1"/>
        </w:rPr>
        <w:t>pr</w:t>
      </w:r>
      <w:r>
        <w:t>a</w:t>
      </w:r>
      <w:r>
        <w:rPr>
          <w:spacing w:val="1"/>
        </w:rPr>
        <w:t>k</w:t>
      </w:r>
      <w:r>
        <w:t>ti</w:t>
      </w:r>
      <w:r>
        <w:rPr>
          <w:spacing w:val="1"/>
        </w:rPr>
        <w:t>ku</w:t>
      </w:r>
      <w:r>
        <w:t>m</w:t>
      </w:r>
      <w:proofErr w:type="spellEnd"/>
      <w:r>
        <w:t xml:space="preserve"> </w:t>
      </w:r>
      <w:proofErr w:type="spellStart"/>
      <w:r>
        <w:t>i</w:t>
      </w:r>
      <w:r>
        <w:rPr>
          <w:spacing w:val="1"/>
        </w:rPr>
        <w:t>n</w:t>
      </w:r>
      <w:r>
        <w:t>i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s</w:t>
      </w:r>
      <w:r>
        <w:t>a</w:t>
      </w:r>
      <w:r>
        <w:rPr>
          <w:spacing w:val="1"/>
        </w:rPr>
        <w:t>y</w:t>
      </w:r>
      <w:r>
        <w:t>a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1"/>
        </w:rPr>
        <w:t>b</w:t>
      </w:r>
      <w:r>
        <w:t>e</w:t>
      </w:r>
      <w:r>
        <w:rPr>
          <w:spacing w:val="-1"/>
        </w:rPr>
        <w:t>r</w:t>
      </w:r>
      <w:r>
        <w:rPr>
          <w:spacing w:val="1"/>
        </w:rPr>
        <w:t>h</w:t>
      </w:r>
      <w:r>
        <w:t>asil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m</w:t>
      </w:r>
      <w:r>
        <w:t>e</w:t>
      </w:r>
      <w:r>
        <w:rPr>
          <w:spacing w:val="1"/>
        </w:rPr>
        <w:t>mbu</w:t>
      </w:r>
      <w:r>
        <w:t>at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ny</w:t>
      </w:r>
      <w:r>
        <w:t>a</w:t>
      </w:r>
      <w:proofErr w:type="spellEnd"/>
      <w:r>
        <w:rPr>
          <w:spacing w:val="5"/>
        </w:rPr>
        <w:t xml:space="preserve"> </w:t>
      </w:r>
      <w:r>
        <w:rPr>
          <w:spacing w:val="1"/>
        </w:rPr>
        <w:t>d</w:t>
      </w:r>
      <w:r>
        <w:t>an</w:t>
      </w:r>
      <w:r>
        <w:rPr>
          <w:spacing w:val="6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r</w:t>
      </w:r>
      <w:r>
        <w:rPr>
          <w:spacing w:val="1"/>
        </w:rPr>
        <w:t>ogr</w:t>
      </w:r>
      <w:r>
        <w:t>am</w:t>
      </w:r>
      <w:r>
        <w:rPr>
          <w:spacing w:val="2"/>
        </w:rPr>
        <w:t xml:space="preserve"> </w:t>
      </w:r>
      <w:r>
        <w:rPr>
          <w:spacing w:val="-1"/>
        </w:rPr>
        <w:t>y</w:t>
      </w:r>
      <w:r>
        <w:t>a</w:t>
      </w:r>
      <w:r>
        <w:rPr>
          <w:spacing w:val="1"/>
        </w:rPr>
        <w:t>n</w:t>
      </w:r>
      <w:r>
        <w:t>g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s</w:t>
      </w:r>
      <w:r>
        <w:t>a</w:t>
      </w:r>
      <w:r>
        <w:rPr>
          <w:spacing w:val="1"/>
        </w:rPr>
        <w:t>y</w:t>
      </w:r>
      <w:r>
        <w:t>a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1"/>
        </w:rPr>
        <w:t>bu</w:t>
      </w:r>
      <w:r>
        <w:t>at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s</w:t>
      </w:r>
      <w:r>
        <w:t>es</w:t>
      </w:r>
      <w:r>
        <w:rPr>
          <w:spacing w:val="1"/>
        </w:rPr>
        <w:t>u</w:t>
      </w:r>
      <w:r>
        <w:t>ai</w:t>
      </w:r>
      <w:proofErr w:type="spellEnd"/>
      <w:r>
        <w:rPr>
          <w:spacing w:val="5"/>
        </w:rPr>
        <w:t xml:space="preserve"> </w:t>
      </w:r>
      <w:proofErr w:type="spellStart"/>
      <w:r>
        <w:t>t</w:t>
      </w:r>
      <w:r>
        <w:rPr>
          <w:spacing w:val="1"/>
        </w:rPr>
        <w:t>u</w:t>
      </w:r>
      <w:r>
        <w:t>j</w:t>
      </w:r>
      <w:r>
        <w:rPr>
          <w:spacing w:val="1"/>
        </w:rPr>
        <w:t>u</w:t>
      </w:r>
      <w:r>
        <w:t>an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y</w:t>
      </w:r>
      <w:r>
        <w:t>aitu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1"/>
        </w:rPr>
        <w:t>m</w:t>
      </w:r>
      <w:r>
        <w:t>e</w:t>
      </w:r>
      <w:r>
        <w:rPr>
          <w:spacing w:val="1"/>
        </w:rPr>
        <w:t>ny</w:t>
      </w:r>
      <w:r>
        <w:t>al</w:t>
      </w:r>
      <w:r>
        <w:rPr>
          <w:spacing w:val="-2"/>
        </w:rPr>
        <w:t>a</w:t>
      </w:r>
      <w:r>
        <w:rPr>
          <w:spacing w:val="1"/>
        </w:rPr>
        <w:t>k</w:t>
      </w:r>
      <w:r>
        <w:t>an</w:t>
      </w:r>
      <w:proofErr w:type="spellEnd"/>
      <w:r>
        <w:rPr>
          <w:spacing w:val="3"/>
        </w:rPr>
        <w:t xml:space="preserve"> </w:t>
      </w:r>
      <w:proofErr w:type="spellStart"/>
      <w:r>
        <w:t>la</w:t>
      </w:r>
      <w:r>
        <w:rPr>
          <w:spacing w:val="-1"/>
        </w:rPr>
        <w:t>m</w:t>
      </w:r>
      <w:r>
        <w:rPr>
          <w:spacing w:val="1"/>
        </w:rPr>
        <w:t>p</w:t>
      </w:r>
      <w:r>
        <w:t>u</w:t>
      </w:r>
      <w:proofErr w:type="spellEnd"/>
      <w:r>
        <w:t xml:space="preserve"> </w:t>
      </w:r>
      <w:proofErr w:type="spellStart"/>
      <w:r>
        <w:rPr>
          <w:spacing w:val="1"/>
        </w:rPr>
        <w:t>d</w:t>
      </w:r>
      <w:r>
        <w:t>e</w:t>
      </w:r>
      <w:r>
        <w:rPr>
          <w:spacing w:val="1"/>
        </w:rPr>
        <w:t>ng</w:t>
      </w:r>
      <w:r>
        <w:t>an</w:t>
      </w:r>
      <w:proofErr w:type="spellEnd"/>
      <w:r>
        <w:rPr>
          <w:spacing w:val="-7"/>
        </w:rPr>
        <w:t xml:space="preserve"> </w:t>
      </w:r>
      <w:r>
        <w:rPr>
          <w:spacing w:val="1"/>
        </w:rPr>
        <w:t>h</w:t>
      </w:r>
      <w:r>
        <w:t>a</w:t>
      </w:r>
      <w:r>
        <w:rPr>
          <w:spacing w:val="1"/>
        </w:rPr>
        <w:t>r</w:t>
      </w:r>
      <w:r>
        <w:rPr>
          <w:spacing w:val="2"/>
        </w:rPr>
        <w:t>d</w:t>
      </w:r>
      <w:r>
        <w:t>wa</w:t>
      </w:r>
      <w:r>
        <w:rPr>
          <w:spacing w:val="-1"/>
        </w:rPr>
        <w:t>r</w:t>
      </w:r>
      <w:r>
        <w:t>e</w:t>
      </w:r>
      <w:r>
        <w:rPr>
          <w:spacing w:val="-6"/>
        </w:rPr>
        <w:t xml:space="preserve"> </w:t>
      </w:r>
      <w:proofErr w:type="spellStart"/>
      <w:r>
        <w:t>asl</w:t>
      </w:r>
      <w:r>
        <w:rPr>
          <w:spacing w:val="-1"/>
        </w:rPr>
        <w:t>i</w:t>
      </w:r>
      <w:proofErr w:type="spellEnd"/>
      <w:r>
        <w:t>.</w:t>
      </w:r>
    </w:p>
    <w:p w14:paraId="5E6AA6E7" w14:textId="77777777" w:rsidR="009B7D63" w:rsidRDefault="009B7D63">
      <w:pPr>
        <w:spacing w:before="1" w:line="160" w:lineRule="exact"/>
        <w:rPr>
          <w:sz w:val="16"/>
          <w:szCs w:val="16"/>
        </w:rPr>
      </w:pPr>
    </w:p>
    <w:p w14:paraId="3C91E00F" w14:textId="77777777" w:rsidR="009B7D63" w:rsidRDefault="00000000">
      <w:pPr>
        <w:ind w:left="100"/>
        <w:sectPr w:rsidR="009B7D63">
          <w:pgSz w:w="11920" w:h="16840"/>
          <w:pgMar w:top="1560" w:right="1320" w:bottom="280" w:left="1340" w:header="720" w:footer="720" w:gutter="0"/>
          <w:cols w:space="720"/>
        </w:sectPr>
      </w:pPr>
      <w:proofErr w:type="gramStart"/>
      <w:r>
        <w:t>Ke</w:t>
      </w:r>
      <w:r>
        <w:rPr>
          <w:spacing w:val="2"/>
        </w:rPr>
        <w:t>y</w:t>
      </w:r>
      <w:r>
        <w:t>w</w:t>
      </w:r>
      <w:r>
        <w:rPr>
          <w:spacing w:val="1"/>
        </w:rPr>
        <w:t>ord</w:t>
      </w:r>
      <w:r>
        <w:t>s</w:t>
      </w:r>
      <w:r>
        <w:rPr>
          <w:spacing w:val="-8"/>
        </w:rPr>
        <w:t xml:space="preserve"> </w:t>
      </w:r>
      <w:r>
        <w:t>:</w:t>
      </w:r>
      <w:proofErr w:type="gramEnd"/>
      <w:r>
        <w:t xml:space="preserve"> ESP</w:t>
      </w:r>
      <w:r>
        <w:rPr>
          <w:spacing w:val="1"/>
        </w:rPr>
        <w:t>-32</w:t>
      </w:r>
      <w:r>
        <w:t>,</w:t>
      </w:r>
      <w:r>
        <w:rPr>
          <w:spacing w:val="-6"/>
        </w:rPr>
        <w:t xml:space="preserve"> </w:t>
      </w:r>
      <w:r>
        <w:rPr>
          <w:i/>
        </w:rPr>
        <w:t>LED</w:t>
      </w:r>
      <w:r>
        <w:rPr>
          <w:i/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a</w:t>
      </w:r>
      <w:r>
        <w:t>n</w:t>
      </w:r>
      <w:r>
        <w:rPr>
          <w:spacing w:val="-3"/>
        </w:rPr>
        <w:t xml:space="preserve"> </w:t>
      </w:r>
      <w:r>
        <w:rPr>
          <w:i/>
        </w:rPr>
        <w:t>B</w:t>
      </w:r>
      <w:r>
        <w:rPr>
          <w:i/>
          <w:spacing w:val="-8"/>
        </w:rPr>
        <w:t>r</w:t>
      </w:r>
      <w:r>
        <w:rPr>
          <w:i/>
        </w:rPr>
        <w:t>e</w:t>
      </w:r>
      <w:r>
        <w:rPr>
          <w:i/>
          <w:spacing w:val="1"/>
        </w:rPr>
        <w:t>adboa</w:t>
      </w:r>
      <w:r>
        <w:rPr>
          <w:i/>
          <w:spacing w:val="-8"/>
        </w:rPr>
        <w:t>r</w:t>
      </w:r>
      <w:r>
        <w:rPr>
          <w:i/>
        </w:rPr>
        <w:t>d,</w:t>
      </w:r>
      <w:r>
        <w:rPr>
          <w:i/>
          <w:spacing w:val="-9"/>
        </w:rPr>
        <w:t xml:space="preserve"> </w:t>
      </w:r>
      <w:r>
        <w:t>Ka</w:t>
      </w:r>
      <w:r>
        <w:rPr>
          <w:spacing w:val="2"/>
        </w:rPr>
        <w:t>b</w:t>
      </w:r>
      <w:r>
        <w:t>el</w:t>
      </w:r>
      <w:r>
        <w:rPr>
          <w:spacing w:val="-5"/>
        </w:rPr>
        <w:t xml:space="preserve"> </w:t>
      </w:r>
      <w:r>
        <w:t>j</w:t>
      </w:r>
      <w:r>
        <w:rPr>
          <w:spacing w:val="1"/>
        </w:rPr>
        <w:t>u</w:t>
      </w:r>
      <w:r>
        <w:rPr>
          <w:spacing w:val="-1"/>
        </w:rPr>
        <w:t>m</w:t>
      </w:r>
      <w:r>
        <w:rPr>
          <w:spacing w:val="1"/>
        </w:rPr>
        <w:t>p</w:t>
      </w:r>
      <w:r>
        <w:t>er</w:t>
      </w:r>
      <w:r>
        <w:rPr>
          <w:spacing w:val="-4"/>
        </w:rPr>
        <w:t xml:space="preserve"> </w:t>
      </w:r>
      <w:r>
        <w:rPr>
          <w:i/>
        </w:rPr>
        <w:t>m</w:t>
      </w:r>
      <w:r>
        <w:rPr>
          <w:i/>
          <w:spacing w:val="-1"/>
        </w:rPr>
        <w:t>a</w:t>
      </w:r>
      <w:r>
        <w:rPr>
          <w:i/>
        </w:rPr>
        <w:t>le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m</w:t>
      </w:r>
      <w:r>
        <w:rPr>
          <w:i/>
          <w:spacing w:val="1"/>
        </w:rPr>
        <w:t>a</w:t>
      </w:r>
      <w:r>
        <w:rPr>
          <w:i/>
        </w:rPr>
        <w:t>l</w:t>
      </w:r>
      <w:r>
        <w:rPr>
          <w:i/>
          <w:spacing w:val="1"/>
        </w:rPr>
        <w:t>e</w:t>
      </w:r>
      <w:r>
        <w:t>.</w:t>
      </w:r>
    </w:p>
    <w:p w14:paraId="434D67C1" w14:textId="77777777" w:rsidR="009B7D63" w:rsidRDefault="00000000">
      <w:pPr>
        <w:spacing w:before="62"/>
        <w:ind w:left="10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1.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proofErr w:type="spellStart"/>
      <w:r>
        <w:rPr>
          <w:sz w:val="22"/>
          <w:szCs w:val="22"/>
        </w:rPr>
        <w:t>Pen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ah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>)</w:t>
      </w:r>
    </w:p>
    <w:p w14:paraId="0B923BD2" w14:textId="77777777" w:rsidR="009B7D63" w:rsidRDefault="009B7D63">
      <w:pPr>
        <w:spacing w:before="9" w:line="160" w:lineRule="exact"/>
        <w:rPr>
          <w:sz w:val="17"/>
          <w:szCs w:val="17"/>
        </w:rPr>
      </w:pPr>
    </w:p>
    <w:p w14:paraId="040D9F90" w14:textId="77777777" w:rsidR="009B7D63" w:rsidRDefault="00000000">
      <w:pPr>
        <w:ind w:left="100"/>
        <w:rPr>
          <w:sz w:val="22"/>
          <w:szCs w:val="22"/>
        </w:rPr>
      </w:pPr>
      <w:r>
        <w:rPr>
          <w:sz w:val="22"/>
          <w:szCs w:val="22"/>
        </w:rPr>
        <w:t>1.1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aka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</w:p>
    <w:p w14:paraId="19AF1A9A" w14:textId="77777777" w:rsidR="009B7D63" w:rsidRDefault="00000000">
      <w:pPr>
        <w:spacing w:before="20" w:line="259" w:lineRule="auto"/>
        <w:ind w:left="460" w:right="78" w:firstLine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m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aku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i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ol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gguna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E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P32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ag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ana</w:t>
      </w:r>
      <w:proofErr w:type="spellEnd"/>
      <w:r>
        <w:rPr>
          <w:sz w:val="22"/>
          <w:szCs w:val="22"/>
        </w:rPr>
        <w:t xml:space="preserve">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aku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du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E.</w:t>
      </w:r>
    </w:p>
    <w:p w14:paraId="6D9C3DC4" w14:textId="77777777" w:rsidR="009B7D63" w:rsidRDefault="00000000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1.2</w:t>
      </w:r>
      <w:r>
        <w:rPr>
          <w:spacing w:val="29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proofErr w:type="spellStart"/>
      <w:r>
        <w:rPr>
          <w:sz w:val="22"/>
          <w:szCs w:val="22"/>
        </w:rPr>
        <w:t>Eks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en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uan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>:</w:t>
      </w:r>
    </w:p>
    <w:p w14:paraId="1DFA6E68" w14:textId="77777777" w:rsidR="009B7D63" w:rsidRDefault="00000000">
      <w:pPr>
        <w:spacing w:before="20"/>
        <w:ind w:left="820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2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i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kan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at</w:t>
      </w:r>
      <w:proofErr w:type="spellEnd"/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en</w:t>
      </w:r>
      <w:r>
        <w:rPr>
          <w:sz w:val="22"/>
          <w:szCs w:val="22"/>
        </w:rPr>
        <w:t>gan</w:t>
      </w:r>
      <w:proofErr w:type="spellEnd"/>
      <w:r>
        <w:rPr>
          <w:sz w:val="22"/>
          <w:szCs w:val="22"/>
        </w:rPr>
        <w:t xml:space="preserve"> E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P32.</w:t>
      </w:r>
    </w:p>
    <w:p w14:paraId="2B6A5C55" w14:textId="77777777" w:rsidR="009B7D63" w:rsidRDefault="00000000">
      <w:pPr>
        <w:spacing w:before="20"/>
        <w:ind w:left="820"/>
        <w:rPr>
          <w:sz w:val="22"/>
          <w:szCs w:val="22"/>
        </w:rPr>
      </w:pPr>
      <w:r>
        <w:pict w14:anchorId="47AB1991">
          <v:group id="_x0000_s1056" style="position:absolute;left:0;text-align:left;margin-left:71.2pt;margin-top:44.65pt;width:452.95pt;height:1.7pt;z-index:-251659776;mso-position-horizontal-relative:page" coordorigin="1424,893" coordsize="9059,34">
            <v:shape id="_x0000_s1069" style="position:absolute;left:1440;top:910;width:9026;height:0" coordorigin="1440,910" coordsize="9026,0" path="m1440,910r9026,e" filled="f" strokecolor="#9f9f9f" strokeweight="1.65pt">
              <v:path arrowok="t"/>
            </v:shape>
            <v:shape id="_x0000_s1068" style="position:absolute;left:1440;top:897;width:5;height:0" coordorigin="1440,897" coordsize="5,0" path="m1440,897r5,e" filled="f" strokecolor="#9f9f9f" strokeweight=".34pt">
              <v:path arrowok="t"/>
            </v:shape>
            <v:shape id="_x0000_s1067" style="position:absolute;left:1440;top:897;width:5;height:0" coordorigin="1440,897" coordsize="5,0" path="m1440,897r5,e" filled="f" strokecolor="#9f9f9f" strokeweight=".34pt">
              <v:path arrowok="t"/>
            </v:shape>
            <v:shape id="_x0000_s1066" style="position:absolute;left:1445;top:897;width:9018;height:0" coordorigin="1445,897" coordsize="9018,0" path="m1445,897r9018,e" filled="f" strokecolor="#9f9f9f" strokeweight=".34pt">
              <v:path arrowok="t"/>
            </v:shape>
            <v:shape id="_x0000_s1065" style="position:absolute;left:10464;top:897;width:5;height:0" coordorigin="10464,897" coordsize="5,0" path="m10464,897r4,e" filled="f" strokecolor="#e2e2e2" strokeweight=".34pt">
              <v:path arrowok="t"/>
            </v:shape>
            <v:shape id="_x0000_s1064" style="position:absolute;left:10464;top:897;width:5;height:0" coordorigin="10464,897" coordsize="5,0" path="m10464,897r4,e" filled="f" strokecolor="#9f9f9f" strokeweight=".34pt">
              <v:path arrowok="t"/>
            </v:shape>
            <v:shape id="_x0000_s1063" style="position:absolute;left:1440;top:911;width:5;height:0" coordorigin="1440,911" coordsize="5,0" path="m1440,911r5,e" filled="f" strokecolor="#9f9f9f" strokeweight="1.18pt">
              <v:path arrowok="t"/>
            </v:shape>
            <v:shape id="_x0000_s1062" style="position:absolute;left:10464;top:911;width:5;height:0" coordorigin="10464,911" coordsize="5,0" path="m10464,911r4,e" filled="f" strokecolor="#e2e2e2" strokeweight="1.18pt">
              <v:path arrowok="t"/>
            </v:shape>
            <v:shape id="_x0000_s1061" style="position:absolute;left:1440;top:924;width:5;height:0" coordorigin="1440,924" coordsize="5,0" path="m1440,924r5,e" filled="f" strokecolor="#9f9f9f" strokeweight=".34pt">
              <v:path arrowok="t"/>
            </v:shape>
            <v:shape id="_x0000_s1060" style="position:absolute;left:1440;top:924;width:5;height:0" coordorigin="1440,924" coordsize="5,0" path="m1440,924r5,e" filled="f" strokecolor="#e2e2e2" strokeweight=".34pt">
              <v:path arrowok="t"/>
            </v:shape>
            <v:shape id="_x0000_s1059" style="position:absolute;left:1445;top:924;width:9018;height:0" coordorigin="1445,924" coordsize="9018,0" path="m1445,924r9018,e" filled="f" strokecolor="#e2e2e2" strokeweight=".34pt">
              <v:path arrowok="t"/>
            </v:shape>
            <v:shape id="_x0000_s1058" style="position:absolute;left:10464;top:924;width:5;height:0" coordorigin="10464,924" coordsize="5,0" path="m10464,924r4,e" filled="f" strokecolor="#e2e2e2" strokeweight=".34pt">
              <v:path arrowok="t"/>
            </v:shape>
            <v:shape id="_x0000_s1057" style="position:absolute;left:10464;top:924;width:5;height:0" coordorigin="10464,924" coordsize="5,0" path="m10464,924r4,e" filled="f" strokecolor="#e2e2e2" strokeweight=".34pt">
              <v:path arrowok="t"/>
            </v:shape>
            <w10:wrap anchorx="page"/>
          </v:group>
        </w:pict>
      </w: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akuk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im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kat</w:t>
      </w:r>
      <w:proofErr w:type="spellEnd"/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oT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nggu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akan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eal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ft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no </w:t>
      </w:r>
      <w:r>
        <w:rPr>
          <w:spacing w:val="-2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E.</w:t>
      </w:r>
    </w:p>
    <w:p w14:paraId="2A64E679" w14:textId="77777777" w:rsidR="009B7D63" w:rsidRDefault="00000000">
      <w:pPr>
        <w:spacing w:before="20" w:line="240" w:lineRule="exact"/>
        <w:ind w:left="820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3.  </w:t>
      </w:r>
      <w:r>
        <w:rPr>
          <w:spacing w:val="29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M</w:t>
      </w:r>
      <w:r>
        <w:rPr>
          <w:spacing w:val="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n</w:t>
      </w:r>
      <w:r>
        <w:rPr>
          <w:spacing w:val="-1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ankan</w:t>
      </w:r>
      <w:proofErr w:type="spellEnd"/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s</w:t>
      </w:r>
      <w:r>
        <w:rPr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ko</w:t>
      </w:r>
      <w:r>
        <w:rPr>
          <w:spacing w:val="-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p</w:t>
      </w:r>
      <w:r>
        <w:rPr>
          <w:spacing w:val="-1"/>
          <w:position w:val="-1"/>
          <w:sz w:val="22"/>
          <w:szCs w:val="22"/>
        </w:rPr>
        <w:t>il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i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ode</w:t>
      </w:r>
      <w:proofErr w:type="spellEnd"/>
      <w:r>
        <w:rPr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guna</w:t>
      </w:r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an</w:t>
      </w:r>
      <w:proofErr w:type="spellEnd"/>
      <w:r>
        <w:rPr>
          <w:spacing w:val="-9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no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E.</w:t>
      </w:r>
    </w:p>
    <w:p w14:paraId="7BEA6F45" w14:textId="77777777" w:rsidR="009B7D63" w:rsidRDefault="009B7D63">
      <w:pPr>
        <w:spacing w:before="6" w:line="180" w:lineRule="exact"/>
        <w:rPr>
          <w:sz w:val="18"/>
          <w:szCs w:val="18"/>
        </w:rPr>
      </w:pPr>
    </w:p>
    <w:p w14:paraId="6BBB968F" w14:textId="77777777" w:rsidR="009B7D63" w:rsidRDefault="009B7D63">
      <w:pPr>
        <w:spacing w:line="200" w:lineRule="exact"/>
      </w:pPr>
    </w:p>
    <w:p w14:paraId="168BECC1" w14:textId="77777777" w:rsidR="009B7D63" w:rsidRDefault="009B7D63">
      <w:pPr>
        <w:spacing w:line="200" w:lineRule="exact"/>
      </w:pPr>
    </w:p>
    <w:p w14:paraId="110664E2" w14:textId="77777777" w:rsidR="009B7D63" w:rsidRDefault="00000000">
      <w:pPr>
        <w:spacing w:before="32"/>
        <w:ind w:left="100"/>
        <w:rPr>
          <w:sz w:val="22"/>
          <w:szCs w:val="22"/>
        </w:rPr>
      </w:pPr>
      <w:r>
        <w:rPr>
          <w:sz w:val="22"/>
          <w:szCs w:val="22"/>
        </w:rPr>
        <w:t>2. M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hod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ogy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proofErr w:type="spellStart"/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</w:p>
    <w:p w14:paraId="3D58F17E" w14:textId="77777777" w:rsidR="009B7D63" w:rsidRDefault="009B7D63">
      <w:pPr>
        <w:spacing w:before="10" w:line="160" w:lineRule="exact"/>
        <w:rPr>
          <w:sz w:val="17"/>
          <w:szCs w:val="17"/>
        </w:rPr>
      </w:pPr>
    </w:p>
    <w:p w14:paraId="18353BE1" w14:textId="77777777" w:rsidR="009B7D63" w:rsidRDefault="00000000">
      <w:pPr>
        <w:ind w:left="100"/>
        <w:rPr>
          <w:sz w:val="22"/>
          <w:szCs w:val="22"/>
        </w:rPr>
      </w:pPr>
      <w:r>
        <w:rPr>
          <w:sz w:val="22"/>
          <w:szCs w:val="22"/>
        </w:rPr>
        <w:t>2.1</w:t>
      </w:r>
      <w:r>
        <w:rPr>
          <w:spacing w:val="-5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T</w:t>
      </w:r>
      <w:r>
        <w:rPr>
          <w:sz w:val="22"/>
          <w:szCs w:val="22"/>
        </w:rPr>
        <w:t>oo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Al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dan Bah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n)</w:t>
      </w:r>
    </w:p>
    <w:p w14:paraId="4D46D6B1" w14:textId="77777777" w:rsidR="009B7D63" w:rsidRDefault="009B7D63">
      <w:pPr>
        <w:spacing w:before="9" w:line="160" w:lineRule="exact"/>
        <w:rPr>
          <w:sz w:val="17"/>
          <w:szCs w:val="17"/>
        </w:rPr>
      </w:pPr>
    </w:p>
    <w:p w14:paraId="31A727BB" w14:textId="77777777" w:rsidR="009B7D63" w:rsidRDefault="00000000">
      <w:pPr>
        <w:ind w:left="82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dapun </w:t>
      </w:r>
      <w:proofErr w:type="spell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kat</w:t>
      </w:r>
      <w:proofErr w:type="spellEnd"/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yang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unakan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am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m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ag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proofErr w:type="spellEnd"/>
      <w:r>
        <w:rPr>
          <w:sz w:val="22"/>
          <w:szCs w:val="22"/>
        </w:rPr>
        <w:t>:</w:t>
      </w:r>
    </w:p>
    <w:p w14:paraId="74AC0C32" w14:textId="77777777" w:rsidR="009B7D63" w:rsidRDefault="009B7D63">
      <w:pPr>
        <w:spacing w:line="200" w:lineRule="exact"/>
      </w:pPr>
    </w:p>
    <w:p w14:paraId="075CBD26" w14:textId="77777777" w:rsidR="009B7D63" w:rsidRDefault="009B7D63">
      <w:pPr>
        <w:spacing w:line="200" w:lineRule="exact"/>
      </w:pPr>
    </w:p>
    <w:p w14:paraId="0BD10C56" w14:textId="77777777" w:rsidR="009B7D63" w:rsidRDefault="009B7D63">
      <w:pPr>
        <w:spacing w:before="13" w:line="200" w:lineRule="exact"/>
      </w:pPr>
    </w:p>
    <w:p w14:paraId="6DD2F530" w14:textId="77777777" w:rsidR="009B7D63" w:rsidRDefault="00000000">
      <w:pPr>
        <w:ind w:left="460"/>
        <w:rPr>
          <w:sz w:val="22"/>
          <w:szCs w:val="22"/>
        </w:rPr>
      </w:pPr>
      <w:r>
        <w:rPr>
          <w:rFonts w:ascii="Verdana" w:eastAsia="Verdana" w:hAnsi="Verdana" w:cs="Verdana"/>
        </w:rPr>
        <w:t xml:space="preserve">•  </w:t>
      </w:r>
      <w:r>
        <w:rPr>
          <w:rFonts w:ascii="Verdana" w:eastAsia="Verdana" w:hAnsi="Verdana" w:cs="Verdana"/>
          <w:spacing w:val="40"/>
        </w:rPr>
        <w:t xml:space="preserve"> </w:t>
      </w:r>
      <w:r>
        <w:rPr>
          <w:sz w:val="22"/>
          <w:szCs w:val="22"/>
        </w:rPr>
        <w:t>So</w:t>
      </w:r>
      <w:r>
        <w:rPr>
          <w:spacing w:val="1"/>
          <w:sz w:val="22"/>
          <w:szCs w:val="22"/>
        </w:rPr>
        <w:t>ft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du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</w:p>
    <w:p w14:paraId="51152A3F" w14:textId="77777777" w:rsidR="009B7D63" w:rsidRDefault="009B7D63">
      <w:pPr>
        <w:spacing w:before="1" w:line="180" w:lineRule="exact"/>
        <w:rPr>
          <w:sz w:val="18"/>
          <w:szCs w:val="18"/>
        </w:rPr>
      </w:pPr>
    </w:p>
    <w:p w14:paraId="34029DCF" w14:textId="77777777" w:rsidR="009B7D63" w:rsidRDefault="00000000">
      <w:pPr>
        <w:ind w:left="460"/>
        <w:rPr>
          <w:sz w:val="22"/>
          <w:szCs w:val="22"/>
        </w:rPr>
      </w:pPr>
      <w:r>
        <w:rPr>
          <w:rFonts w:ascii="Verdana" w:eastAsia="Verdana" w:hAnsi="Verdana" w:cs="Verdana"/>
        </w:rPr>
        <w:t xml:space="preserve">•  </w:t>
      </w:r>
      <w:r>
        <w:rPr>
          <w:rFonts w:ascii="Verdana" w:eastAsia="Verdana" w:hAnsi="Verdana" w:cs="Verdana"/>
          <w:spacing w:val="40"/>
        </w:rPr>
        <w:t xml:space="preserve"> </w:t>
      </w:r>
      <w:r>
        <w:rPr>
          <w:spacing w:val="-1"/>
          <w:sz w:val="22"/>
          <w:szCs w:val="22"/>
        </w:rPr>
        <w:t>ESP</w:t>
      </w:r>
      <w:r>
        <w:rPr>
          <w:sz w:val="22"/>
          <w:szCs w:val="22"/>
        </w:rPr>
        <w:t>32</w:t>
      </w:r>
    </w:p>
    <w:p w14:paraId="636CEFC1" w14:textId="77777777" w:rsidR="009B7D63" w:rsidRDefault="009B7D63">
      <w:pPr>
        <w:spacing w:before="9" w:line="160" w:lineRule="exact"/>
        <w:rPr>
          <w:sz w:val="17"/>
          <w:szCs w:val="17"/>
        </w:rPr>
      </w:pPr>
    </w:p>
    <w:p w14:paraId="6536ABFB" w14:textId="77777777" w:rsidR="009B7D63" w:rsidRDefault="00000000">
      <w:pPr>
        <w:ind w:left="460"/>
        <w:rPr>
          <w:sz w:val="22"/>
          <w:szCs w:val="22"/>
        </w:rPr>
      </w:pPr>
      <w:r>
        <w:rPr>
          <w:rFonts w:ascii="Verdana" w:eastAsia="Verdana" w:hAnsi="Verdana" w:cs="Verdana"/>
        </w:rPr>
        <w:t xml:space="preserve">•  </w:t>
      </w:r>
      <w:r>
        <w:rPr>
          <w:rFonts w:ascii="Verdana" w:eastAsia="Verdana" w:hAnsi="Verdana" w:cs="Verdana"/>
          <w:spacing w:val="40"/>
        </w:rPr>
        <w:t xml:space="preserve"> </w:t>
      </w:r>
      <w:r>
        <w:rPr>
          <w:spacing w:val="-1"/>
          <w:sz w:val="22"/>
          <w:szCs w:val="22"/>
        </w:rPr>
        <w:t>LED</w:t>
      </w:r>
    </w:p>
    <w:p w14:paraId="7D70B976" w14:textId="77777777" w:rsidR="009B7D63" w:rsidRDefault="009B7D63">
      <w:pPr>
        <w:spacing w:before="9" w:line="160" w:lineRule="exact"/>
        <w:rPr>
          <w:sz w:val="17"/>
          <w:szCs w:val="17"/>
        </w:rPr>
      </w:pPr>
    </w:p>
    <w:p w14:paraId="6887D8AE" w14:textId="77777777" w:rsidR="009B7D63" w:rsidRDefault="00000000">
      <w:pPr>
        <w:ind w:left="460"/>
        <w:rPr>
          <w:sz w:val="22"/>
          <w:szCs w:val="22"/>
        </w:rPr>
      </w:pPr>
      <w:r>
        <w:rPr>
          <w:rFonts w:ascii="Verdana" w:eastAsia="Verdana" w:hAnsi="Verdana" w:cs="Verdana"/>
        </w:rPr>
        <w:t xml:space="preserve">•  </w:t>
      </w:r>
      <w:r>
        <w:rPr>
          <w:rFonts w:ascii="Verdana" w:eastAsia="Verdana" w:hAnsi="Verdana" w:cs="Verdana"/>
          <w:spacing w:val="40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</w:p>
    <w:p w14:paraId="3E906BF2" w14:textId="77777777" w:rsidR="009B7D63" w:rsidRDefault="009B7D63">
      <w:pPr>
        <w:spacing w:before="1" w:line="180" w:lineRule="exact"/>
        <w:rPr>
          <w:sz w:val="18"/>
          <w:szCs w:val="18"/>
        </w:rPr>
      </w:pPr>
    </w:p>
    <w:p w14:paraId="4589E97F" w14:textId="77777777" w:rsidR="009B7D63" w:rsidRDefault="00000000">
      <w:pPr>
        <w:ind w:left="460"/>
        <w:rPr>
          <w:sz w:val="22"/>
          <w:szCs w:val="22"/>
        </w:rPr>
      </w:pPr>
      <w:r>
        <w:rPr>
          <w:rFonts w:ascii="Verdana" w:eastAsia="Verdana" w:hAnsi="Verdana" w:cs="Verdana"/>
        </w:rPr>
        <w:t xml:space="preserve">•  </w:t>
      </w:r>
      <w:r>
        <w:rPr>
          <w:rFonts w:ascii="Verdana" w:eastAsia="Verdana" w:hAnsi="Verdana" w:cs="Verdana"/>
          <w:spacing w:val="40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abel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SB</w:t>
      </w:r>
    </w:p>
    <w:p w14:paraId="56CF8B05" w14:textId="77777777" w:rsidR="009B7D63" w:rsidRDefault="009B7D63">
      <w:pPr>
        <w:spacing w:before="9" w:line="160" w:lineRule="exact"/>
        <w:rPr>
          <w:sz w:val="17"/>
          <w:szCs w:val="17"/>
        </w:rPr>
      </w:pPr>
    </w:p>
    <w:p w14:paraId="73152F81" w14:textId="77777777" w:rsidR="009B7D63" w:rsidRDefault="00000000">
      <w:pPr>
        <w:ind w:left="460"/>
        <w:rPr>
          <w:sz w:val="22"/>
          <w:szCs w:val="22"/>
        </w:rPr>
      </w:pPr>
      <w:r>
        <w:rPr>
          <w:rFonts w:ascii="Verdana" w:eastAsia="Verdana" w:hAnsi="Verdana" w:cs="Verdana"/>
        </w:rPr>
        <w:t xml:space="preserve">•  </w:t>
      </w:r>
      <w:r>
        <w:rPr>
          <w:rFonts w:ascii="Verdana" w:eastAsia="Verdana" w:hAnsi="Verdana" w:cs="Verdana"/>
          <w:spacing w:val="40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abel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Ju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</w:p>
    <w:p w14:paraId="0ECC6F43" w14:textId="77777777" w:rsidR="009B7D63" w:rsidRDefault="009B7D63">
      <w:pPr>
        <w:spacing w:before="2" w:line="180" w:lineRule="exact"/>
        <w:rPr>
          <w:sz w:val="18"/>
          <w:szCs w:val="18"/>
        </w:rPr>
      </w:pPr>
    </w:p>
    <w:p w14:paraId="53D51982" w14:textId="77777777" w:rsidR="009B7D63" w:rsidRDefault="00000000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2.2 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3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eps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Langkah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</w:p>
    <w:p w14:paraId="31406499" w14:textId="77777777" w:rsidR="009B7D63" w:rsidRDefault="009B7D63">
      <w:pPr>
        <w:spacing w:before="9" w:line="160" w:lineRule="exact"/>
        <w:rPr>
          <w:sz w:val="17"/>
          <w:szCs w:val="17"/>
        </w:rPr>
      </w:pPr>
    </w:p>
    <w:p w14:paraId="0E60094B" w14:textId="77777777" w:rsidR="009B7D63" w:rsidRDefault="00000000">
      <w:pPr>
        <w:spacing w:line="259" w:lineRule="auto"/>
        <w:ind w:left="100" w:right="85"/>
        <w:rPr>
          <w:sz w:val="22"/>
          <w:szCs w:val="22"/>
        </w:rPr>
      </w:pPr>
      <w:proofErr w:type="gram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dapun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angk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gramEnd"/>
      <w:r>
        <w:rPr>
          <w:spacing w:val="-2"/>
          <w:sz w:val="22"/>
          <w:szCs w:val="22"/>
        </w:rPr>
        <w:t>-</w:t>
      </w:r>
      <w:proofErr w:type="spellStart"/>
      <w:proofErr w:type="gram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ang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ah</w:t>
      </w:r>
      <w:proofErr w:type="spellEnd"/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proofErr w:type="spellEnd"/>
      <w:proofErr w:type="gramEnd"/>
      <w:r>
        <w:rPr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nyus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nan</w:t>
      </w:r>
      <w:proofErr w:type="spellEnd"/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proofErr w:type="spellEnd"/>
      <w:r>
        <w:rPr>
          <w:sz w:val="22"/>
          <w:szCs w:val="22"/>
        </w:rPr>
        <w:t xml:space="preserve">, 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engk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dean</w:t>
      </w:r>
      <w:proofErr w:type="spellEnd"/>
      <w:r>
        <w:rPr>
          <w:sz w:val="22"/>
          <w:szCs w:val="22"/>
        </w:rPr>
        <w:t xml:space="preserve">,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 xml:space="preserve"> </w:t>
      </w:r>
      <w:proofErr w:type="spellStart"/>
      <w:proofErr w:type="gram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j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proofErr w:type="gramEnd"/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ag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ku</w:t>
      </w:r>
      <w:r>
        <w:rPr>
          <w:spacing w:val="-1"/>
          <w:sz w:val="22"/>
          <w:szCs w:val="22"/>
        </w:rPr>
        <w:t>t</w:t>
      </w:r>
      <w:proofErr w:type="spellEnd"/>
      <w:r>
        <w:rPr>
          <w:sz w:val="22"/>
          <w:szCs w:val="22"/>
        </w:rPr>
        <w:t>:</w:t>
      </w:r>
    </w:p>
    <w:p w14:paraId="15512F35" w14:textId="77777777" w:rsidR="009B7D63" w:rsidRDefault="009B7D63">
      <w:pPr>
        <w:spacing w:before="9" w:line="140" w:lineRule="exact"/>
        <w:rPr>
          <w:sz w:val="15"/>
          <w:szCs w:val="15"/>
        </w:rPr>
      </w:pPr>
    </w:p>
    <w:p w14:paraId="668CB721" w14:textId="77777777" w:rsidR="009B7D63" w:rsidRDefault="00000000">
      <w:pPr>
        <w:spacing w:line="259" w:lineRule="auto"/>
        <w:ind w:left="820" w:right="78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2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angk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ead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d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32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b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f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proofErr w:type="spell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GN</w:t>
      </w:r>
      <w:r>
        <w:rPr>
          <w:sz w:val="22"/>
          <w:szCs w:val="22"/>
        </w:rPr>
        <w:t xml:space="preserve">D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pacing w:val="3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–</w:t>
      </w:r>
      <w:r>
        <w:rPr>
          <w:spacing w:val="1"/>
          <w:sz w:val="22"/>
          <w:szCs w:val="22"/>
        </w:rPr>
        <w:t>(</w:t>
      </w:r>
      <w:proofErr w:type="gramEnd"/>
      <w:r>
        <w:rPr>
          <w:sz w:val="22"/>
          <w:szCs w:val="22"/>
        </w:rPr>
        <w:t>3</w:t>
      </w:r>
      <w:r>
        <w:rPr>
          <w:spacing w:val="-2"/>
          <w:sz w:val="22"/>
          <w:szCs w:val="22"/>
        </w:rPr>
        <w:t>0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25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ngan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-7"/>
          <w:sz w:val="22"/>
          <w:szCs w:val="22"/>
        </w:rPr>
        <w:t>1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33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gan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8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proofErr w:type="spellStart"/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pu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ya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ek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proofErr w:type="spellStart"/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us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am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ungan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25 dan D</w:t>
      </w:r>
      <w:r>
        <w:rPr>
          <w:spacing w:val="-3"/>
          <w:sz w:val="22"/>
          <w:szCs w:val="22"/>
        </w:rPr>
        <w:t>3</w:t>
      </w:r>
      <w:r>
        <w:rPr>
          <w:spacing w:val="1"/>
          <w:sz w:val="22"/>
          <w:szCs w:val="22"/>
        </w:rPr>
        <w:t>3</w:t>
      </w:r>
      <w:r>
        <w:rPr>
          <w:sz w:val="22"/>
          <w:szCs w:val="22"/>
        </w:rPr>
        <w:t>.</w:t>
      </w:r>
    </w:p>
    <w:p w14:paraId="3F5A53A4" w14:textId="77777777" w:rsidR="009B7D63" w:rsidRDefault="009B7D63">
      <w:pPr>
        <w:spacing w:before="9" w:line="140" w:lineRule="exact"/>
        <w:rPr>
          <w:sz w:val="15"/>
          <w:szCs w:val="15"/>
        </w:rPr>
      </w:pPr>
    </w:p>
    <w:p w14:paraId="07478E94" w14:textId="77777777" w:rsidR="009B7D63" w:rsidRDefault="00000000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ngh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bung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ESP32 </w:t>
      </w:r>
      <w:proofErr w:type="spellStart"/>
      <w:r>
        <w:rPr>
          <w:spacing w:val="-2"/>
          <w:sz w:val="22"/>
          <w:szCs w:val="22"/>
        </w:rPr>
        <w:t>de</w:t>
      </w:r>
      <w:r>
        <w:rPr>
          <w:sz w:val="22"/>
          <w:szCs w:val="22"/>
        </w:rPr>
        <w:t>ngan</w:t>
      </w:r>
      <w:proofErr w:type="spell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ap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op.</w:t>
      </w:r>
    </w:p>
    <w:p w14:paraId="5F3568A1" w14:textId="77777777" w:rsidR="009B7D63" w:rsidRDefault="009B7D63">
      <w:pPr>
        <w:spacing w:before="1" w:line="180" w:lineRule="exact"/>
        <w:rPr>
          <w:sz w:val="18"/>
          <w:szCs w:val="18"/>
        </w:rPr>
      </w:pPr>
    </w:p>
    <w:p w14:paraId="1EFBD06B" w14:textId="77777777" w:rsidR="009B7D63" w:rsidRDefault="00000000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con 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abs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P210</w:t>
      </w:r>
      <w:r>
        <w:rPr>
          <w:spacing w:val="1"/>
          <w:sz w:val="22"/>
          <w:szCs w:val="22"/>
        </w:rPr>
        <w:t>x</w:t>
      </w:r>
      <w:r>
        <w:rPr>
          <w:sz w:val="22"/>
          <w:szCs w:val="22"/>
        </w:rPr>
        <w:t>.</w:t>
      </w:r>
    </w:p>
    <w:p w14:paraId="3D7749E0" w14:textId="77777777" w:rsidR="009B7D63" w:rsidRDefault="009B7D63">
      <w:pPr>
        <w:spacing w:before="9" w:line="160" w:lineRule="exact"/>
        <w:rPr>
          <w:sz w:val="17"/>
          <w:szCs w:val="17"/>
        </w:rPr>
      </w:pPr>
    </w:p>
    <w:p w14:paraId="2459E846" w14:textId="77777777" w:rsidR="009B7D63" w:rsidRDefault="00000000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uka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no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opas</w:t>
      </w:r>
      <w:proofErr w:type="spellEnd"/>
      <w:r>
        <w:rPr>
          <w:spacing w:val="3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kode</w:t>
      </w:r>
      <w:proofErr w:type="spellEnd"/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3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proofErr w:type="spellEnd"/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an</w:t>
      </w:r>
      <w:proofErr w:type="spellEnd"/>
      <w:r>
        <w:rPr>
          <w:spacing w:val="3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h</w:t>
      </w:r>
      <w:proofErr w:type="spellEnd"/>
      <w:r>
        <w:rPr>
          <w:spacing w:val="3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proofErr w:type="spellEnd"/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34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ai</w:t>
      </w:r>
      <w:proofErr w:type="spellEnd"/>
    </w:p>
    <w:p w14:paraId="28308D5D" w14:textId="77777777" w:rsidR="009B7D63" w:rsidRDefault="00000000">
      <w:pPr>
        <w:spacing w:before="21"/>
        <w:ind w:left="820"/>
        <w:rPr>
          <w:sz w:val="22"/>
          <w:szCs w:val="22"/>
        </w:rPr>
      </w:pP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P32 yang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ang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 xml:space="preserve">P210x </w:t>
      </w:r>
      <w:proofErr w:type="spellStart"/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proofErr w:type="spellEnd"/>
      <w:r>
        <w:rPr>
          <w:spacing w:val="-1"/>
          <w:sz w:val="22"/>
          <w:szCs w:val="22"/>
        </w:rPr>
        <w:t xml:space="preserve"> DO</w:t>
      </w:r>
      <w:r>
        <w:rPr>
          <w:spacing w:val="1"/>
          <w:sz w:val="22"/>
          <w:szCs w:val="22"/>
        </w:rPr>
        <w:t>I</w:t>
      </w:r>
      <w:r>
        <w:rPr>
          <w:spacing w:val="-18"/>
          <w:sz w:val="22"/>
          <w:szCs w:val="22"/>
        </w:rPr>
        <w:t>T</w:t>
      </w:r>
      <w:r>
        <w:rPr>
          <w:spacing w:val="1"/>
          <w:sz w:val="22"/>
          <w:szCs w:val="22"/>
        </w:rPr>
        <w:t>-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1.</w:t>
      </w:r>
    </w:p>
    <w:p w14:paraId="69ABEAA5" w14:textId="77777777" w:rsidR="009B7D63" w:rsidRDefault="009B7D63">
      <w:pPr>
        <w:spacing w:before="9" w:line="160" w:lineRule="exact"/>
        <w:rPr>
          <w:sz w:val="17"/>
          <w:szCs w:val="17"/>
        </w:rPr>
      </w:pPr>
    </w:p>
    <w:p w14:paraId="0355AF2F" w14:textId="77777777" w:rsidR="009B7D63" w:rsidRDefault="00000000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5.  </w:t>
      </w:r>
      <w:r>
        <w:rPr>
          <w:spacing w:val="29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U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oad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kode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proofErr w:type="spellEnd"/>
      <w:r>
        <w:rPr>
          <w:sz w:val="22"/>
          <w:szCs w:val="22"/>
        </w:rPr>
        <w:t>.</w:t>
      </w:r>
    </w:p>
    <w:p w14:paraId="092E5F7E" w14:textId="77777777" w:rsidR="009B7D63" w:rsidRDefault="009B7D63">
      <w:pPr>
        <w:spacing w:before="1" w:line="180" w:lineRule="exact"/>
        <w:rPr>
          <w:sz w:val="18"/>
          <w:szCs w:val="18"/>
        </w:rPr>
      </w:pPr>
    </w:p>
    <w:p w14:paraId="531207D7" w14:textId="77777777" w:rsidR="009B7D63" w:rsidRDefault="00000000">
      <w:pPr>
        <w:spacing w:line="240" w:lineRule="exact"/>
        <w:ind w:left="460"/>
        <w:rPr>
          <w:sz w:val="22"/>
          <w:szCs w:val="22"/>
        </w:rPr>
      </w:pPr>
      <w:r>
        <w:pict w14:anchorId="0A00B5CF">
          <v:group id="_x0000_s1042" style="position:absolute;left:0;text-align:left;margin-left:71.15pt;margin-top:29.9pt;width:453pt;height:1.8pt;z-index:-251658752;mso-position-horizontal-relative:page" coordorigin="1423,598" coordsize="9060,36">
            <v:shape id="_x0000_s1055" style="position:absolute;left:1440;top:615;width:9026;height:0" coordorigin="1440,615" coordsize="9026,0" path="m1440,615r9026,e" filled="f" strokecolor="#9f9f9f" strokeweight="1.7pt">
              <v:path arrowok="t"/>
            </v:shape>
            <v:shape id="_x0000_s1054" style="position:absolute;left:1440;top:604;width:5;height:0" coordorigin="1440,604" coordsize="5,0" path="m1440,604r5,e" filled="f" strokecolor="#9f9f9f" strokeweight=".34pt">
              <v:path arrowok="t"/>
            </v:shape>
            <v:shape id="_x0000_s1053" style="position:absolute;left:1440;top:604;width:5;height:0" coordorigin="1440,604" coordsize="5,0" path="m1440,604r5,e" filled="f" strokecolor="#9f9f9f" strokeweight=".34pt">
              <v:path arrowok="t"/>
            </v:shape>
            <v:shape id="_x0000_s1052" style="position:absolute;left:1445;top:604;width:9018;height:0" coordorigin="1445,604" coordsize="9018,0" path="m1445,604r9018,e" filled="f" strokecolor="#9f9f9f" strokeweight=".34pt">
              <v:path arrowok="t"/>
            </v:shape>
            <v:shape id="_x0000_s1051" style="position:absolute;left:10464;top:604;width:5;height:0" coordorigin="10464,604" coordsize="5,0" path="m10464,604r4,e" filled="f" strokecolor="#e2e2e2" strokeweight=".34pt">
              <v:path arrowok="t"/>
            </v:shape>
            <v:shape id="_x0000_s1050" style="position:absolute;left:10464;top:604;width:5;height:0" coordorigin="10464,604" coordsize="5,0" path="m10464,604r4,e" filled="f" strokecolor="#9f9f9f" strokeweight=".34pt">
              <v:path arrowok="t"/>
            </v:shape>
            <v:shape id="_x0000_s1049" style="position:absolute;left:1440;top:617;width:5;height:0" coordorigin="1440,617" coordsize="5,0" path="m1440,617r5,e" filled="f" strokecolor="#9f9f9f" strokeweight="1.18pt">
              <v:path arrowok="t"/>
            </v:shape>
            <v:shape id="_x0000_s1048" style="position:absolute;left:10464;top:617;width:5;height:0" coordorigin="10464,617" coordsize="5,0" path="m10464,617r4,e" filled="f" strokecolor="#e2e2e2" strokeweight="1.18pt">
              <v:path arrowok="t"/>
            </v:shape>
            <v:shape id="_x0000_s1047" style="position:absolute;left:1440;top:630;width:5;height:0" coordorigin="1440,630" coordsize="5,0" path="m1440,630r5,e" filled="f" strokecolor="#9f9f9f" strokeweight=".34pt">
              <v:path arrowok="t"/>
            </v:shape>
            <v:shape id="_x0000_s1046" style="position:absolute;left:1440;top:630;width:5;height:0" coordorigin="1440,630" coordsize="5,0" path="m1440,630r5,e" filled="f" strokecolor="#e2e2e2" strokeweight=".34pt">
              <v:path arrowok="t"/>
            </v:shape>
            <v:shape id="_x0000_s1045" style="position:absolute;left:1445;top:630;width:9018;height:0" coordorigin="1445,630" coordsize="9018,0" path="m1445,630r9018,e" filled="f" strokecolor="#e2e2e2" strokeweight=".34pt">
              <v:path arrowok="t"/>
            </v:shape>
            <v:shape id="_x0000_s1044" style="position:absolute;left:10464;top:630;width:5;height:0" coordorigin="10464,630" coordsize="5,0" path="m10464,630r4,e" filled="f" strokecolor="#e2e2e2" strokeweight=".34pt">
              <v:path arrowok="t"/>
            </v:shape>
            <v:shape id="_x0000_s1043" style="position:absolute;left:10464;top:630;width:5;height:0" coordorigin="10464,630" coordsize="5,0" path="m10464,630r4,e" filled="f" strokecolor="#e2e2e2" strokeweight=".34pt">
              <v:path arrowok="t"/>
            </v:shape>
            <w10:wrap anchorx="page"/>
          </v:group>
        </w:pict>
      </w:r>
      <w:r>
        <w:rPr>
          <w:position w:val="-1"/>
          <w:sz w:val="22"/>
          <w:szCs w:val="22"/>
        </w:rPr>
        <w:t xml:space="preserve">6.  </w:t>
      </w:r>
      <w:r>
        <w:rPr>
          <w:spacing w:val="29"/>
          <w:position w:val="-1"/>
          <w:sz w:val="22"/>
          <w:szCs w:val="22"/>
        </w:rPr>
        <w:t xml:space="preserve"> </w:t>
      </w:r>
      <w:proofErr w:type="spellStart"/>
      <w:r>
        <w:rPr>
          <w:spacing w:val="-1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u</w:t>
      </w:r>
      <w:r>
        <w:rPr>
          <w:spacing w:val="-2"/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an</w:t>
      </w:r>
      <w:proofErr w:type="spellEnd"/>
      <w:r>
        <w:rPr>
          <w:spacing w:val="-1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l</w:t>
      </w:r>
      <w:r>
        <w:rPr>
          <w:spacing w:val="-2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pu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-2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udah</w:t>
      </w:r>
      <w:proofErr w:type="spellEnd"/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s</w:t>
      </w:r>
      <w:r>
        <w:rPr>
          <w:spacing w:val="-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ai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ode</w:t>
      </w:r>
      <w:proofErr w:type="spellEnd"/>
      <w:r>
        <w:rPr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 xml:space="preserve">ang </w:t>
      </w:r>
      <w:r>
        <w:rPr>
          <w:spacing w:val="-2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spacing w:val="-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u</w:t>
      </w:r>
      <w:r>
        <w:rPr>
          <w:spacing w:val="-1"/>
          <w:position w:val="-1"/>
          <w:sz w:val="22"/>
          <w:szCs w:val="22"/>
        </w:rPr>
        <w:t>li</w:t>
      </w:r>
      <w:r>
        <w:rPr>
          <w:position w:val="-1"/>
          <w:sz w:val="22"/>
          <w:szCs w:val="22"/>
        </w:rPr>
        <w:t>sk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proofErr w:type="spellEnd"/>
      <w:r>
        <w:rPr>
          <w:position w:val="-1"/>
          <w:sz w:val="22"/>
          <w:szCs w:val="22"/>
        </w:rPr>
        <w:t>.</w:t>
      </w:r>
    </w:p>
    <w:p w14:paraId="75C39D3E" w14:textId="77777777" w:rsidR="009B7D63" w:rsidRDefault="009B7D63">
      <w:pPr>
        <w:spacing w:before="6" w:line="180" w:lineRule="exact"/>
        <w:rPr>
          <w:sz w:val="18"/>
          <w:szCs w:val="18"/>
        </w:rPr>
      </w:pPr>
    </w:p>
    <w:p w14:paraId="6C744111" w14:textId="77777777" w:rsidR="009B7D63" w:rsidRDefault="009B7D63">
      <w:pPr>
        <w:spacing w:line="200" w:lineRule="exact"/>
      </w:pPr>
    </w:p>
    <w:p w14:paraId="42F11898" w14:textId="77777777" w:rsidR="009B7D63" w:rsidRDefault="009B7D63">
      <w:pPr>
        <w:spacing w:line="200" w:lineRule="exact"/>
      </w:pPr>
    </w:p>
    <w:p w14:paraId="36495CF4" w14:textId="77777777" w:rsidR="009B7D63" w:rsidRDefault="00000000">
      <w:pPr>
        <w:spacing w:before="32"/>
        <w:ind w:left="10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(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proofErr w:type="spellEnd"/>
      <w:r>
        <w:rPr>
          <w:sz w:val="22"/>
          <w:szCs w:val="22"/>
        </w:rPr>
        <w:t>)</w:t>
      </w:r>
    </w:p>
    <w:p w14:paraId="377FDF66" w14:textId="77777777" w:rsidR="009B7D63" w:rsidRDefault="009B7D63">
      <w:pPr>
        <w:spacing w:before="9" w:line="160" w:lineRule="exact"/>
        <w:rPr>
          <w:sz w:val="17"/>
          <w:szCs w:val="17"/>
        </w:rPr>
      </w:pPr>
    </w:p>
    <w:p w14:paraId="3FAA0EF7" w14:textId="77777777" w:rsidR="009B7D63" w:rsidRDefault="00000000">
      <w:pPr>
        <w:spacing w:line="259" w:lineRule="auto"/>
        <w:ind w:left="100" w:right="85"/>
        <w:rPr>
          <w:sz w:val="22"/>
          <w:szCs w:val="22"/>
        </w:rPr>
      </w:pPr>
      <w:r>
        <w:rPr>
          <w:sz w:val="22"/>
          <w:szCs w:val="22"/>
        </w:rPr>
        <w:t>3.1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Expe</w:t>
      </w:r>
      <w:r>
        <w:rPr>
          <w:spacing w:val="-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al</w:t>
      </w:r>
      <w:r>
        <w:rPr>
          <w:spacing w:val="4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lt</w:t>
      </w:r>
      <w:r>
        <w:rPr>
          <w:sz w:val="22"/>
          <w:szCs w:val="22"/>
        </w:rPr>
        <w:t>s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4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Ek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)</w:t>
      </w:r>
      <w:r>
        <w:rPr>
          <w:spacing w:val="4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4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</w:t>
      </w:r>
      <w:proofErr w:type="spellEnd"/>
      <w:r>
        <w:rPr>
          <w:spacing w:val="46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un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ukkan</w:t>
      </w:r>
      <w:proofErr w:type="spellEnd"/>
      <w:r>
        <w:rPr>
          <w:spacing w:val="4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proofErr w:type="spellEnd"/>
      <w:r>
        <w:rPr>
          <w:spacing w:val="4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uhu</w:t>
      </w:r>
      <w:proofErr w:type="spellEnd"/>
      <w:r>
        <w:rPr>
          <w:sz w:val="22"/>
          <w:szCs w:val="22"/>
        </w:rPr>
        <w:t xml:space="preserve"> 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proofErr w:type="spellStart"/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ban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gguna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E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P32.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yang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h</w:t>
      </w:r>
      <w:proofErr w:type="spellEnd"/>
      <w:r>
        <w:rPr>
          <w:sz w:val="22"/>
          <w:szCs w:val="22"/>
        </w:rPr>
        <w:t>:</w:t>
      </w:r>
    </w:p>
    <w:p w14:paraId="7A0CFB6F" w14:textId="77777777" w:rsidR="009B7D63" w:rsidRDefault="009B7D63">
      <w:pPr>
        <w:spacing w:before="9" w:line="140" w:lineRule="exact"/>
        <w:rPr>
          <w:sz w:val="15"/>
          <w:szCs w:val="15"/>
        </w:rPr>
      </w:pPr>
    </w:p>
    <w:p w14:paraId="5F16CC21" w14:textId="77777777" w:rsidR="009B7D63" w:rsidRDefault="00000000">
      <w:pPr>
        <w:ind w:left="460"/>
        <w:rPr>
          <w:sz w:val="22"/>
          <w:szCs w:val="22"/>
        </w:rPr>
        <w:sectPr w:rsidR="009B7D63">
          <w:pgSz w:w="11920" w:h="16840"/>
          <w:pgMar w:top="1360" w:right="1320" w:bottom="280" w:left="1340" w:header="720" w:footer="720" w:gutter="0"/>
          <w:cols w:space="720"/>
        </w:sectPr>
      </w:pPr>
      <w:r>
        <w:rPr>
          <w:rFonts w:ascii="Verdana" w:eastAsia="Verdana" w:hAnsi="Verdana" w:cs="Verdana"/>
        </w:rPr>
        <w:t xml:space="preserve">•  </w:t>
      </w:r>
      <w:r>
        <w:rPr>
          <w:rFonts w:ascii="Verdana" w:eastAsia="Verdana" w:hAnsi="Verdana" w:cs="Verdana"/>
          <w:spacing w:val="40"/>
        </w:rPr>
        <w:t xml:space="preserve"> </w:t>
      </w:r>
      <w:proofErr w:type="spellStart"/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m</w:t>
      </w:r>
      <w:proofErr w:type="spellEnd"/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ode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proofErr w:type="spellStart"/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proofErr w:type="spellEnd"/>
      <w:r>
        <w:rPr>
          <w:sz w:val="22"/>
          <w:szCs w:val="22"/>
        </w:rPr>
        <w:t>.</w:t>
      </w:r>
    </w:p>
    <w:p w14:paraId="08A2031B" w14:textId="77777777" w:rsidR="009B7D63" w:rsidRDefault="00000000">
      <w:pPr>
        <w:spacing w:before="62" w:line="240" w:lineRule="exact"/>
        <w:ind w:left="460"/>
        <w:rPr>
          <w:sz w:val="22"/>
          <w:szCs w:val="22"/>
        </w:rPr>
      </w:pPr>
      <w:r>
        <w:lastRenderedPageBreak/>
        <w:pict w14:anchorId="584B696A">
          <v:group id="_x0000_s1028" style="position:absolute;left:0;text-align:left;margin-left:71.15pt;margin-top:33.1pt;width:453pt;height:1.7pt;z-index:-251657728;mso-position-horizontal-relative:page" coordorigin="1423,662" coordsize="9060,34">
            <v:shape id="_x0000_s1041" style="position:absolute;left:1440;top:679;width:9026;height:0" coordorigin="1440,679" coordsize="9026,0" path="m1440,679r9026,e" filled="f" strokecolor="#9f9f9f" strokeweight="1.7pt">
              <v:path arrowok="t"/>
            </v:shape>
            <v:shape id="_x0000_s1040" style="position:absolute;left:1440;top:666;width:5;height:0" coordorigin="1440,666" coordsize="5,0" path="m1440,666r5,e" filled="f" strokecolor="#9f9f9f" strokeweight=".34pt">
              <v:path arrowok="t"/>
            </v:shape>
            <v:shape id="_x0000_s1039" style="position:absolute;left:1440;top:666;width:5;height:0" coordorigin="1440,666" coordsize="5,0" path="m1440,666r5,e" filled="f" strokecolor="#9f9f9f" strokeweight=".34pt">
              <v:path arrowok="t"/>
            </v:shape>
            <v:shape id="_x0000_s1038" style="position:absolute;left:1445;top:666;width:9018;height:0" coordorigin="1445,666" coordsize="9018,0" path="m1445,666r9018,e" filled="f" strokecolor="#9f9f9f" strokeweight=".34pt">
              <v:path arrowok="t"/>
            </v:shape>
            <v:shape id="_x0000_s1037" style="position:absolute;left:10464;top:666;width:5;height:0" coordorigin="10464,666" coordsize="5,0" path="m10464,666r4,e" filled="f" strokecolor="#e2e2e2" strokeweight=".34pt">
              <v:path arrowok="t"/>
            </v:shape>
            <v:shape id="_x0000_s1036" style="position:absolute;left:10464;top:666;width:5;height:0" coordorigin="10464,666" coordsize="5,0" path="m10464,666r4,e" filled="f" strokecolor="#9f9f9f" strokeweight=".34pt">
              <v:path arrowok="t"/>
            </v:shape>
            <v:shape id="_x0000_s1035" style="position:absolute;left:1440;top:679;width:5;height:0" coordorigin="1440,679" coordsize="5,0" path="m1440,679r5,e" filled="f" strokecolor="#9f9f9f" strokeweight="1.18pt">
              <v:path arrowok="t"/>
            </v:shape>
            <v:shape id="_x0000_s1034" style="position:absolute;left:10464;top:679;width:5;height:0" coordorigin="10464,679" coordsize="5,0" path="m10464,679r4,e" filled="f" strokecolor="#e2e2e2" strokeweight="1.18pt">
              <v:path arrowok="t"/>
            </v:shape>
            <v:shape id="_x0000_s1033" style="position:absolute;left:1440;top:693;width:5;height:0" coordorigin="1440,693" coordsize="5,0" path="m1440,693r5,e" filled="f" strokecolor="#9f9f9f" strokeweight=".34pt">
              <v:path arrowok="t"/>
            </v:shape>
            <v:shape id="_x0000_s1032" style="position:absolute;left:1440;top:693;width:5;height:0" coordorigin="1440,693" coordsize="5,0" path="m1440,693r5,e" filled="f" strokecolor="#e2e2e2" strokeweight=".34pt">
              <v:path arrowok="t"/>
            </v:shape>
            <v:shape id="_x0000_s1031" style="position:absolute;left:1445;top:693;width:9018;height:0" coordorigin="1445,693" coordsize="9018,0" path="m1445,693r9018,e" filled="f" strokecolor="#e2e2e2" strokeweight=".34pt">
              <v:path arrowok="t"/>
            </v:shape>
            <v:shape id="_x0000_s1030" style="position:absolute;left:10464;top:693;width:5;height:0" coordorigin="10464,693" coordsize="5,0" path="m10464,693r4,e" filled="f" strokecolor="#e2e2e2" strokeweight=".34pt">
              <v:path arrowok="t"/>
            </v:shape>
            <v:shape id="_x0000_s1029" style="position:absolute;left:10464;top:693;width:5;height:0" coordorigin="10464,693" coordsize="5,0" path="m10464,693r4,e" filled="f" strokecolor="#e2e2e2" strokeweight=".34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position w:val="-1"/>
        </w:rPr>
        <w:t xml:space="preserve">•  </w:t>
      </w:r>
      <w:r>
        <w:rPr>
          <w:rFonts w:ascii="Verdana" w:eastAsia="Verdana" w:hAnsi="Verdana" w:cs="Verdana"/>
          <w:spacing w:val="40"/>
          <w:position w:val="-1"/>
        </w:rPr>
        <w:t xml:space="preserve"> </w:t>
      </w:r>
      <w:proofErr w:type="spellStart"/>
      <w:r>
        <w:rPr>
          <w:position w:val="-1"/>
          <w:sz w:val="22"/>
          <w:szCs w:val="22"/>
        </w:rPr>
        <w:t>La</w:t>
      </w:r>
      <w:r>
        <w:rPr>
          <w:spacing w:val="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pu</w:t>
      </w:r>
      <w:proofErr w:type="spellEnd"/>
      <w:r>
        <w:rPr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dap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t</w:t>
      </w:r>
      <w:proofErr w:type="spellEnd"/>
      <w:r>
        <w:rPr>
          <w:spacing w:val="-1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en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</w:t>
      </w:r>
      <w:proofErr w:type="spellEnd"/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dan</w:t>
      </w:r>
      <w:r>
        <w:rPr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m</w:t>
      </w:r>
      <w:r>
        <w:rPr>
          <w:spacing w:val="-2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i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spacing w:val="-2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s</w:t>
      </w:r>
      <w:r>
        <w:rPr>
          <w:spacing w:val="-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ai</w:t>
      </w:r>
      <w:proofErr w:type="spellEnd"/>
      <w:r>
        <w:rPr>
          <w:spacing w:val="4"/>
          <w:position w:val="-1"/>
          <w:sz w:val="22"/>
          <w:szCs w:val="22"/>
        </w:rPr>
        <w:t xml:space="preserve"> </w:t>
      </w:r>
      <w:proofErr w:type="spellStart"/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ode</w:t>
      </w:r>
      <w:proofErr w:type="spellEnd"/>
      <w:r>
        <w:rPr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 xml:space="preserve">ang </w:t>
      </w:r>
      <w:proofErr w:type="spellStart"/>
      <w:r>
        <w:rPr>
          <w:spacing w:val="-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ah</w:t>
      </w:r>
      <w:proofErr w:type="spellEnd"/>
      <w:r>
        <w:rPr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bu</w:t>
      </w:r>
      <w:r>
        <w:rPr>
          <w:spacing w:val="-2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t</w:t>
      </w:r>
      <w:proofErr w:type="spellEnd"/>
      <w:r>
        <w:rPr>
          <w:position w:val="-1"/>
          <w:sz w:val="22"/>
          <w:szCs w:val="22"/>
        </w:rPr>
        <w:t>.</w:t>
      </w:r>
    </w:p>
    <w:p w14:paraId="4A5DD29D" w14:textId="77777777" w:rsidR="009B7D63" w:rsidRDefault="009B7D63">
      <w:pPr>
        <w:spacing w:before="6" w:line="180" w:lineRule="exact"/>
        <w:rPr>
          <w:sz w:val="18"/>
          <w:szCs w:val="18"/>
        </w:rPr>
      </w:pPr>
    </w:p>
    <w:p w14:paraId="0C65A688" w14:textId="77777777" w:rsidR="009B7D63" w:rsidRDefault="009B7D63">
      <w:pPr>
        <w:spacing w:line="200" w:lineRule="exact"/>
      </w:pPr>
    </w:p>
    <w:p w14:paraId="32B26C8D" w14:textId="77777777" w:rsidR="009B7D63" w:rsidRDefault="009B7D63">
      <w:pPr>
        <w:spacing w:line="200" w:lineRule="exact"/>
      </w:pPr>
    </w:p>
    <w:p w14:paraId="01FB1918" w14:textId="77777777" w:rsidR="009B7D63" w:rsidRDefault="00000000">
      <w:pPr>
        <w:spacing w:before="32"/>
        <w:ind w:left="784" w:right="460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ppend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x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n, </w:t>
      </w:r>
      <w:proofErr w:type="spellStart"/>
      <w:r>
        <w:rPr>
          <w:spacing w:val="-1"/>
          <w:sz w:val="22"/>
          <w:szCs w:val="22"/>
        </w:rPr>
        <w:t>j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ka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proofErr w:type="gramStart"/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\</w:t>
      </w:r>
      <w:proofErr w:type="gramEnd"/>
    </w:p>
    <w:p w14:paraId="18FE6638" w14:textId="77777777" w:rsidR="009B7D63" w:rsidRDefault="009B7D63">
      <w:pPr>
        <w:spacing w:before="9" w:line="160" w:lineRule="exact"/>
        <w:rPr>
          <w:sz w:val="17"/>
          <w:szCs w:val="17"/>
        </w:rPr>
      </w:pPr>
    </w:p>
    <w:p w14:paraId="72A4242C" w14:textId="77777777" w:rsidR="009B7D63" w:rsidRDefault="00000000">
      <w:pPr>
        <w:spacing w:line="259" w:lineRule="auto"/>
        <w:ind w:left="100" w:right="79"/>
        <w:rPr>
          <w:sz w:val="22"/>
          <w:szCs w:val="22"/>
        </w:rPr>
      </w:pP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 xml:space="preserve">ode                                                                                                                                          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Prog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 xml:space="preserve">: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no                                                                                                                                             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:</w:t>
      </w:r>
    </w:p>
    <w:p w14:paraId="1E0C94D0" w14:textId="77777777" w:rsidR="009B7D63" w:rsidRDefault="009B7D63">
      <w:pPr>
        <w:spacing w:line="200" w:lineRule="exact"/>
      </w:pPr>
    </w:p>
    <w:p w14:paraId="06E6C633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>#include &lt;</w:t>
      </w:r>
      <w:proofErr w:type="spellStart"/>
      <w:r w:rsidRPr="00FB60C9">
        <w:rPr>
          <w:sz w:val="22"/>
          <w:szCs w:val="22"/>
        </w:rPr>
        <w:t>Arduino.h</w:t>
      </w:r>
      <w:proofErr w:type="spellEnd"/>
      <w:proofErr w:type="gramStart"/>
      <w:r w:rsidRPr="00FB60C9">
        <w:rPr>
          <w:sz w:val="22"/>
          <w:szCs w:val="22"/>
        </w:rPr>
        <w:t>&gt;  /</w:t>
      </w:r>
      <w:proofErr w:type="gramEnd"/>
      <w:r w:rsidRPr="00FB60C9">
        <w:rPr>
          <w:sz w:val="22"/>
          <w:szCs w:val="22"/>
        </w:rPr>
        <w:t xml:space="preserve">/ Wajib </w:t>
      </w:r>
      <w:proofErr w:type="spellStart"/>
      <w:r w:rsidRPr="00FB60C9">
        <w:rPr>
          <w:sz w:val="22"/>
          <w:szCs w:val="22"/>
        </w:rPr>
        <w:t>untuk</w:t>
      </w:r>
      <w:proofErr w:type="spellEnd"/>
      <w:r w:rsidRPr="00FB60C9">
        <w:rPr>
          <w:sz w:val="22"/>
          <w:szCs w:val="22"/>
        </w:rPr>
        <w:t xml:space="preserve"> </w:t>
      </w:r>
      <w:proofErr w:type="spellStart"/>
      <w:r w:rsidRPr="00FB60C9">
        <w:rPr>
          <w:sz w:val="22"/>
          <w:szCs w:val="22"/>
        </w:rPr>
        <w:t>PlatformIO</w:t>
      </w:r>
      <w:proofErr w:type="spellEnd"/>
      <w:r w:rsidRPr="00FB60C9">
        <w:rPr>
          <w:sz w:val="22"/>
          <w:szCs w:val="22"/>
        </w:rPr>
        <w:t xml:space="preserve"> + ESP32</w:t>
      </w:r>
    </w:p>
    <w:p w14:paraId="5E4E3F42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</w:p>
    <w:p w14:paraId="7ADDB1AC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// </w:t>
      </w:r>
      <w:proofErr w:type="spellStart"/>
      <w:r w:rsidRPr="00FB60C9">
        <w:rPr>
          <w:sz w:val="22"/>
          <w:szCs w:val="22"/>
        </w:rPr>
        <w:t>Deklarasi</w:t>
      </w:r>
      <w:proofErr w:type="spellEnd"/>
      <w:r w:rsidRPr="00FB60C9">
        <w:rPr>
          <w:sz w:val="22"/>
          <w:szCs w:val="22"/>
        </w:rPr>
        <w:t xml:space="preserve"> pin LED</w:t>
      </w:r>
    </w:p>
    <w:p w14:paraId="25F60680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int </w:t>
      </w:r>
      <w:proofErr w:type="spellStart"/>
      <w:r w:rsidRPr="00FB60C9">
        <w:rPr>
          <w:sz w:val="22"/>
          <w:szCs w:val="22"/>
        </w:rPr>
        <w:t>lampu</w:t>
      </w:r>
      <w:proofErr w:type="spellEnd"/>
      <w:r w:rsidRPr="00FB60C9">
        <w:rPr>
          <w:sz w:val="22"/>
          <w:szCs w:val="22"/>
        </w:rPr>
        <w:t xml:space="preserve"> = 26;</w:t>
      </w:r>
    </w:p>
    <w:p w14:paraId="6A642F71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>int lampu2 = 25;</w:t>
      </w:r>
    </w:p>
    <w:p w14:paraId="207D052D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</w:p>
    <w:p w14:paraId="773C643D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// </w:t>
      </w:r>
      <w:proofErr w:type="spellStart"/>
      <w:r w:rsidRPr="00FB60C9">
        <w:rPr>
          <w:sz w:val="22"/>
          <w:szCs w:val="22"/>
        </w:rPr>
        <w:t>Konstanta</w:t>
      </w:r>
      <w:proofErr w:type="spellEnd"/>
      <w:r w:rsidRPr="00FB60C9">
        <w:rPr>
          <w:sz w:val="22"/>
          <w:szCs w:val="22"/>
        </w:rPr>
        <w:t xml:space="preserve"> </w:t>
      </w:r>
      <w:proofErr w:type="spellStart"/>
      <w:r w:rsidRPr="00FB60C9">
        <w:rPr>
          <w:sz w:val="22"/>
          <w:szCs w:val="22"/>
        </w:rPr>
        <w:t>untuk</w:t>
      </w:r>
      <w:proofErr w:type="spellEnd"/>
      <w:r w:rsidRPr="00FB60C9">
        <w:rPr>
          <w:sz w:val="22"/>
          <w:szCs w:val="22"/>
        </w:rPr>
        <w:t xml:space="preserve"> </w:t>
      </w:r>
      <w:proofErr w:type="spellStart"/>
      <w:r w:rsidRPr="00FB60C9">
        <w:rPr>
          <w:sz w:val="22"/>
          <w:szCs w:val="22"/>
        </w:rPr>
        <w:t>kecepatan</w:t>
      </w:r>
      <w:proofErr w:type="spellEnd"/>
      <w:r w:rsidRPr="00FB60C9">
        <w:rPr>
          <w:sz w:val="22"/>
          <w:szCs w:val="22"/>
        </w:rPr>
        <w:t xml:space="preserve"> </w:t>
      </w:r>
      <w:proofErr w:type="spellStart"/>
      <w:r w:rsidRPr="00FB60C9">
        <w:rPr>
          <w:sz w:val="22"/>
          <w:szCs w:val="22"/>
        </w:rPr>
        <w:t>sirine</w:t>
      </w:r>
      <w:proofErr w:type="spellEnd"/>
    </w:p>
    <w:p w14:paraId="62DE70A5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const int SIREN_SPEED = 100; // Waktu delay </w:t>
      </w:r>
      <w:proofErr w:type="spellStart"/>
      <w:r w:rsidRPr="00FB60C9">
        <w:rPr>
          <w:sz w:val="22"/>
          <w:szCs w:val="22"/>
        </w:rPr>
        <w:t>dalam</w:t>
      </w:r>
      <w:proofErr w:type="spellEnd"/>
      <w:r w:rsidRPr="00FB60C9">
        <w:rPr>
          <w:sz w:val="22"/>
          <w:szCs w:val="22"/>
        </w:rPr>
        <w:t xml:space="preserve"> </w:t>
      </w:r>
      <w:proofErr w:type="spellStart"/>
      <w:r w:rsidRPr="00FB60C9">
        <w:rPr>
          <w:sz w:val="22"/>
          <w:szCs w:val="22"/>
        </w:rPr>
        <w:t>milidetik</w:t>
      </w:r>
      <w:proofErr w:type="spellEnd"/>
      <w:r w:rsidRPr="00FB60C9">
        <w:rPr>
          <w:sz w:val="22"/>
          <w:szCs w:val="22"/>
        </w:rPr>
        <w:t xml:space="preserve"> (</w:t>
      </w:r>
      <w:proofErr w:type="spellStart"/>
      <w:r w:rsidRPr="00FB60C9">
        <w:rPr>
          <w:sz w:val="22"/>
          <w:szCs w:val="22"/>
        </w:rPr>
        <w:t>semakin</w:t>
      </w:r>
      <w:proofErr w:type="spellEnd"/>
      <w:r w:rsidRPr="00FB60C9">
        <w:rPr>
          <w:sz w:val="22"/>
          <w:szCs w:val="22"/>
        </w:rPr>
        <w:t xml:space="preserve"> </w:t>
      </w:r>
      <w:proofErr w:type="spellStart"/>
      <w:r w:rsidRPr="00FB60C9">
        <w:rPr>
          <w:sz w:val="22"/>
          <w:szCs w:val="22"/>
        </w:rPr>
        <w:t>kecil</w:t>
      </w:r>
      <w:proofErr w:type="spellEnd"/>
      <w:r w:rsidRPr="00FB60C9">
        <w:rPr>
          <w:sz w:val="22"/>
          <w:szCs w:val="22"/>
        </w:rPr>
        <w:t xml:space="preserve"> </w:t>
      </w:r>
      <w:proofErr w:type="spellStart"/>
      <w:r w:rsidRPr="00FB60C9">
        <w:rPr>
          <w:sz w:val="22"/>
          <w:szCs w:val="22"/>
        </w:rPr>
        <w:t>semakin</w:t>
      </w:r>
      <w:proofErr w:type="spellEnd"/>
      <w:r w:rsidRPr="00FB60C9">
        <w:rPr>
          <w:sz w:val="22"/>
          <w:szCs w:val="22"/>
        </w:rPr>
        <w:t xml:space="preserve"> </w:t>
      </w:r>
      <w:proofErr w:type="spellStart"/>
      <w:r w:rsidRPr="00FB60C9">
        <w:rPr>
          <w:sz w:val="22"/>
          <w:szCs w:val="22"/>
        </w:rPr>
        <w:t>cepat</w:t>
      </w:r>
      <w:proofErr w:type="spellEnd"/>
      <w:r w:rsidRPr="00FB60C9">
        <w:rPr>
          <w:sz w:val="22"/>
          <w:szCs w:val="22"/>
        </w:rPr>
        <w:t>)</w:t>
      </w:r>
    </w:p>
    <w:p w14:paraId="0A9446C8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</w:p>
    <w:p w14:paraId="756C1C27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void </w:t>
      </w:r>
      <w:proofErr w:type="gramStart"/>
      <w:r w:rsidRPr="00FB60C9">
        <w:rPr>
          <w:sz w:val="22"/>
          <w:szCs w:val="22"/>
        </w:rPr>
        <w:t>setup(</w:t>
      </w:r>
      <w:proofErr w:type="gramEnd"/>
      <w:r w:rsidRPr="00FB60C9">
        <w:rPr>
          <w:sz w:val="22"/>
          <w:szCs w:val="22"/>
        </w:rPr>
        <w:t>) {</w:t>
      </w:r>
    </w:p>
    <w:p w14:paraId="4F80F888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</w:t>
      </w:r>
      <w:proofErr w:type="spellStart"/>
      <w:r w:rsidRPr="00FB60C9">
        <w:rPr>
          <w:sz w:val="22"/>
          <w:szCs w:val="22"/>
        </w:rPr>
        <w:t>Serial.begin</w:t>
      </w:r>
      <w:proofErr w:type="spellEnd"/>
      <w:r w:rsidRPr="00FB60C9">
        <w:rPr>
          <w:sz w:val="22"/>
          <w:szCs w:val="22"/>
        </w:rPr>
        <w:t>(115200</w:t>
      </w:r>
      <w:proofErr w:type="gramStart"/>
      <w:r w:rsidRPr="00FB60C9">
        <w:rPr>
          <w:sz w:val="22"/>
          <w:szCs w:val="22"/>
        </w:rPr>
        <w:t>);  /</w:t>
      </w:r>
      <w:proofErr w:type="gramEnd"/>
      <w:r w:rsidRPr="00FB60C9">
        <w:rPr>
          <w:sz w:val="22"/>
          <w:szCs w:val="22"/>
        </w:rPr>
        <w:t xml:space="preserve">/ </w:t>
      </w:r>
      <w:proofErr w:type="spellStart"/>
      <w:r w:rsidRPr="00FB60C9">
        <w:rPr>
          <w:sz w:val="22"/>
          <w:szCs w:val="22"/>
        </w:rPr>
        <w:t>Inisialisasi</w:t>
      </w:r>
      <w:proofErr w:type="spellEnd"/>
      <w:r w:rsidRPr="00FB60C9">
        <w:rPr>
          <w:sz w:val="22"/>
          <w:szCs w:val="22"/>
        </w:rPr>
        <w:t xml:space="preserve"> </w:t>
      </w:r>
      <w:proofErr w:type="spellStart"/>
      <w:r w:rsidRPr="00FB60C9">
        <w:rPr>
          <w:sz w:val="22"/>
          <w:szCs w:val="22"/>
        </w:rPr>
        <w:t>komunikasi</w:t>
      </w:r>
      <w:proofErr w:type="spellEnd"/>
      <w:r w:rsidRPr="00FB60C9">
        <w:rPr>
          <w:sz w:val="22"/>
          <w:szCs w:val="22"/>
        </w:rPr>
        <w:t xml:space="preserve"> Serial</w:t>
      </w:r>
    </w:p>
    <w:p w14:paraId="21CB56B2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</w:t>
      </w:r>
      <w:proofErr w:type="spellStart"/>
      <w:r w:rsidRPr="00FB60C9">
        <w:rPr>
          <w:sz w:val="22"/>
          <w:szCs w:val="22"/>
        </w:rPr>
        <w:t>Serial.println</w:t>
      </w:r>
      <w:proofErr w:type="spellEnd"/>
      <w:r w:rsidRPr="00FB60C9">
        <w:rPr>
          <w:sz w:val="22"/>
          <w:szCs w:val="22"/>
        </w:rPr>
        <w:t>("ESP32 LED Sirine");</w:t>
      </w:r>
    </w:p>
    <w:p w14:paraId="10C9A39D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</w:p>
    <w:p w14:paraId="22967350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// Atur pin </w:t>
      </w:r>
      <w:proofErr w:type="spellStart"/>
      <w:r w:rsidRPr="00FB60C9">
        <w:rPr>
          <w:sz w:val="22"/>
          <w:szCs w:val="22"/>
        </w:rPr>
        <w:t>sebagai</w:t>
      </w:r>
      <w:proofErr w:type="spellEnd"/>
      <w:r w:rsidRPr="00FB60C9">
        <w:rPr>
          <w:sz w:val="22"/>
          <w:szCs w:val="22"/>
        </w:rPr>
        <w:t xml:space="preserve"> OUTPUT</w:t>
      </w:r>
    </w:p>
    <w:p w14:paraId="00D27D29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</w:t>
      </w:r>
      <w:proofErr w:type="spellStart"/>
      <w:proofErr w:type="gramStart"/>
      <w:r w:rsidRPr="00FB60C9">
        <w:rPr>
          <w:sz w:val="22"/>
          <w:szCs w:val="22"/>
        </w:rPr>
        <w:t>pinMode</w:t>
      </w:r>
      <w:proofErr w:type="spellEnd"/>
      <w:r w:rsidRPr="00FB60C9">
        <w:rPr>
          <w:sz w:val="22"/>
          <w:szCs w:val="22"/>
        </w:rPr>
        <w:t>(</w:t>
      </w:r>
      <w:proofErr w:type="spellStart"/>
      <w:proofErr w:type="gramEnd"/>
      <w:r w:rsidRPr="00FB60C9">
        <w:rPr>
          <w:sz w:val="22"/>
          <w:szCs w:val="22"/>
        </w:rPr>
        <w:t>lampu</w:t>
      </w:r>
      <w:proofErr w:type="spellEnd"/>
      <w:r w:rsidRPr="00FB60C9">
        <w:rPr>
          <w:sz w:val="22"/>
          <w:szCs w:val="22"/>
        </w:rPr>
        <w:t>, OUTPUT);</w:t>
      </w:r>
    </w:p>
    <w:p w14:paraId="2618511B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</w:t>
      </w:r>
      <w:proofErr w:type="spellStart"/>
      <w:proofErr w:type="gramStart"/>
      <w:r w:rsidRPr="00FB60C9">
        <w:rPr>
          <w:sz w:val="22"/>
          <w:szCs w:val="22"/>
        </w:rPr>
        <w:t>pinMode</w:t>
      </w:r>
      <w:proofErr w:type="spellEnd"/>
      <w:r w:rsidRPr="00FB60C9">
        <w:rPr>
          <w:sz w:val="22"/>
          <w:szCs w:val="22"/>
        </w:rPr>
        <w:t>(</w:t>
      </w:r>
      <w:proofErr w:type="gramEnd"/>
      <w:r w:rsidRPr="00FB60C9">
        <w:rPr>
          <w:sz w:val="22"/>
          <w:szCs w:val="22"/>
        </w:rPr>
        <w:t>lampu2, OUTPUT);</w:t>
      </w:r>
    </w:p>
    <w:p w14:paraId="0DEC5008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>}</w:t>
      </w:r>
    </w:p>
    <w:p w14:paraId="3DC6EC01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</w:p>
    <w:p w14:paraId="1358C130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void </w:t>
      </w:r>
      <w:proofErr w:type="gramStart"/>
      <w:r w:rsidRPr="00FB60C9">
        <w:rPr>
          <w:sz w:val="22"/>
          <w:szCs w:val="22"/>
        </w:rPr>
        <w:t>loop(</w:t>
      </w:r>
      <w:proofErr w:type="gramEnd"/>
      <w:r w:rsidRPr="00FB60C9">
        <w:rPr>
          <w:sz w:val="22"/>
          <w:szCs w:val="22"/>
        </w:rPr>
        <w:t>) {</w:t>
      </w:r>
    </w:p>
    <w:p w14:paraId="4EF80FED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// Pattern </w:t>
      </w:r>
      <w:proofErr w:type="spellStart"/>
      <w:r w:rsidRPr="00FB60C9">
        <w:rPr>
          <w:sz w:val="22"/>
          <w:szCs w:val="22"/>
        </w:rPr>
        <w:t>sirine</w:t>
      </w:r>
      <w:proofErr w:type="spellEnd"/>
      <w:r w:rsidRPr="00FB60C9">
        <w:rPr>
          <w:sz w:val="22"/>
          <w:szCs w:val="22"/>
        </w:rPr>
        <w:t xml:space="preserve"> - </w:t>
      </w:r>
      <w:proofErr w:type="spellStart"/>
      <w:r w:rsidRPr="00FB60C9">
        <w:rPr>
          <w:sz w:val="22"/>
          <w:szCs w:val="22"/>
        </w:rPr>
        <w:t>lampu</w:t>
      </w:r>
      <w:proofErr w:type="spellEnd"/>
      <w:r w:rsidRPr="00FB60C9">
        <w:rPr>
          <w:sz w:val="22"/>
          <w:szCs w:val="22"/>
        </w:rPr>
        <w:t xml:space="preserve"> </w:t>
      </w:r>
      <w:proofErr w:type="spellStart"/>
      <w:r w:rsidRPr="00FB60C9">
        <w:rPr>
          <w:sz w:val="22"/>
          <w:szCs w:val="22"/>
        </w:rPr>
        <w:t>bergantian</w:t>
      </w:r>
      <w:proofErr w:type="spellEnd"/>
    </w:p>
    <w:p w14:paraId="1D87C780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</w:t>
      </w:r>
    </w:p>
    <w:p w14:paraId="7CFD2927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// </w:t>
      </w:r>
      <w:proofErr w:type="spellStart"/>
      <w:r w:rsidRPr="00FB60C9">
        <w:rPr>
          <w:sz w:val="22"/>
          <w:szCs w:val="22"/>
        </w:rPr>
        <w:t>Lampu</w:t>
      </w:r>
      <w:proofErr w:type="spellEnd"/>
      <w:r w:rsidRPr="00FB60C9">
        <w:rPr>
          <w:sz w:val="22"/>
          <w:szCs w:val="22"/>
        </w:rPr>
        <w:t xml:space="preserve"> 1 nyala, </w:t>
      </w:r>
      <w:proofErr w:type="spellStart"/>
      <w:r w:rsidRPr="00FB60C9">
        <w:rPr>
          <w:sz w:val="22"/>
          <w:szCs w:val="22"/>
        </w:rPr>
        <w:t>lampu</w:t>
      </w:r>
      <w:proofErr w:type="spellEnd"/>
      <w:r w:rsidRPr="00FB60C9">
        <w:rPr>
          <w:sz w:val="22"/>
          <w:szCs w:val="22"/>
        </w:rPr>
        <w:t xml:space="preserve"> 2 </w:t>
      </w:r>
      <w:proofErr w:type="spellStart"/>
      <w:r w:rsidRPr="00FB60C9">
        <w:rPr>
          <w:sz w:val="22"/>
          <w:szCs w:val="22"/>
        </w:rPr>
        <w:t>mati</w:t>
      </w:r>
      <w:proofErr w:type="spellEnd"/>
    </w:p>
    <w:p w14:paraId="1720AB17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</w:t>
      </w:r>
      <w:proofErr w:type="spellStart"/>
      <w:proofErr w:type="gramStart"/>
      <w:r w:rsidRPr="00FB60C9">
        <w:rPr>
          <w:sz w:val="22"/>
          <w:szCs w:val="22"/>
        </w:rPr>
        <w:t>digitalWrite</w:t>
      </w:r>
      <w:proofErr w:type="spellEnd"/>
      <w:r w:rsidRPr="00FB60C9">
        <w:rPr>
          <w:sz w:val="22"/>
          <w:szCs w:val="22"/>
        </w:rPr>
        <w:t>(</w:t>
      </w:r>
      <w:proofErr w:type="spellStart"/>
      <w:proofErr w:type="gramEnd"/>
      <w:r w:rsidRPr="00FB60C9">
        <w:rPr>
          <w:sz w:val="22"/>
          <w:szCs w:val="22"/>
        </w:rPr>
        <w:t>lampu</w:t>
      </w:r>
      <w:proofErr w:type="spellEnd"/>
      <w:r w:rsidRPr="00FB60C9">
        <w:rPr>
          <w:sz w:val="22"/>
          <w:szCs w:val="22"/>
        </w:rPr>
        <w:t>, HIGH);</w:t>
      </w:r>
    </w:p>
    <w:p w14:paraId="5B5056D0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</w:t>
      </w:r>
      <w:proofErr w:type="spellStart"/>
      <w:proofErr w:type="gramStart"/>
      <w:r w:rsidRPr="00FB60C9">
        <w:rPr>
          <w:sz w:val="22"/>
          <w:szCs w:val="22"/>
        </w:rPr>
        <w:t>digitalWrite</w:t>
      </w:r>
      <w:proofErr w:type="spellEnd"/>
      <w:r w:rsidRPr="00FB60C9">
        <w:rPr>
          <w:sz w:val="22"/>
          <w:szCs w:val="22"/>
        </w:rPr>
        <w:t>(</w:t>
      </w:r>
      <w:proofErr w:type="gramEnd"/>
      <w:r w:rsidRPr="00FB60C9">
        <w:rPr>
          <w:sz w:val="22"/>
          <w:szCs w:val="22"/>
        </w:rPr>
        <w:t>lampu2, LOW);</w:t>
      </w:r>
    </w:p>
    <w:p w14:paraId="341F5203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</w:t>
      </w:r>
      <w:proofErr w:type="spellStart"/>
      <w:r w:rsidRPr="00FB60C9">
        <w:rPr>
          <w:sz w:val="22"/>
          <w:szCs w:val="22"/>
        </w:rPr>
        <w:t>Serial.println</w:t>
      </w:r>
      <w:proofErr w:type="spellEnd"/>
      <w:r w:rsidRPr="00FB60C9">
        <w:rPr>
          <w:sz w:val="22"/>
          <w:szCs w:val="22"/>
        </w:rPr>
        <w:t>("</w:t>
      </w:r>
      <w:proofErr w:type="spellStart"/>
      <w:r w:rsidRPr="00FB60C9">
        <w:rPr>
          <w:sz w:val="22"/>
          <w:szCs w:val="22"/>
        </w:rPr>
        <w:t>Lampu</w:t>
      </w:r>
      <w:proofErr w:type="spellEnd"/>
      <w:r w:rsidRPr="00FB60C9">
        <w:rPr>
          <w:sz w:val="22"/>
          <w:szCs w:val="22"/>
        </w:rPr>
        <w:t xml:space="preserve"> 1 ON, </w:t>
      </w:r>
      <w:proofErr w:type="spellStart"/>
      <w:r w:rsidRPr="00FB60C9">
        <w:rPr>
          <w:sz w:val="22"/>
          <w:szCs w:val="22"/>
        </w:rPr>
        <w:t>Lampu</w:t>
      </w:r>
      <w:proofErr w:type="spellEnd"/>
      <w:r w:rsidRPr="00FB60C9">
        <w:rPr>
          <w:sz w:val="22"/>
          <w:szCs w:val="22"/>
        </w:rPr>
        <w:t xml:space="preserve"> 2 OFF");</w:t>
      </w:r>
    </w:p>
    <w:p w14:paraId="309A1EDF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</w:t>
      </w:r>
      <w:proofErr w:type="gramStart"/>
      <w:r w:rsidRPr="00FB60C9">
        <w:rPr>
          <w:sz w:val="22"/>
          <w:szCs w:val="22"/>
        </w:rPr>
        <w:t>delay(</w:t>
      </w:r>
      <w:proofErr w:type="gramEnd"/>
      <w:r w:rsidRPr="00FB60C9">
        <w:rPr>
          <w:sz w:val="22"/>
          <w:szCs w:val="22"/>
        </w:rPr>
        <w:t>SIREN_SPEED);</w:t>
      </w:r>
    </w:p>
    <w:p w14:paraId="239F2C6D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</w:t>
      </w:r>
    </w:p>
    <w:p w14:paraId="2C781C27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// </w:t>
      </w:r>
      <w:proofErr w:type="spellStart"/>
      <w:r w:rsidRPr="00FB60C9">
        <w:rPr>
          <w:sz w:val="22"/>
          <w:szCs w:val="22"/>
        </w:rPr>
        <w:t>Lampu</w:t>
      </w:r>
      <w:proofErr w:type="spellEnd"/>
      <w:r w:rsidRPr="00FB60C9">
        <w:rPr>
          <w:sz w:val="22"/>
          <w:szCs w:val="22"/>
        </w:rPr>
        <w:t xml:space="preserve"> 1 </w:t>
      </w:r>
      <w:proofErr w:type="spellStart"/>
      <w:r w:rsidRPr="00FB60C9">
        <w:rPr>
          <w:sz w:val="22"/>
          <w:szCs w:val="22"/>
        </w:rPr>
        <w:t>mati</w:t>
      </w:r>
      <w:proofErr w:type="spellEnd"/>
      <w:r w:rsidRPr="00FB60C9">
        <w:rPr>
          <w:sz w:val="22"/>
          <w:szCs w:val="22"/>
        </w:rPr>
        <w:t xml:space="preserve">, </w:t>
      </w:r>
      <w:proofErr w:type="spellStart"/>
      <w:r w:rsidRPr="00FB60C9">
        <w:rPr>
          <w:sz w:val="22"/>
          <w:szCs w:val="22"/>
        </w:rPr>
        <w:t>lampu</w:t>
      </w:r>
      <w:proofErr w:type="spellEnd"/>
      <w:r w:rsidRPr="00FB60C9">
        <w:rPr>
          <w:sz w:val="22"/>
          <w:szCs w:val="22"/>
        </w:rPr>
        <w:t xml:space="preserve"> 2 nyala</w:t>
      </w:r>
    </w:p>
    <w:p w14:paraId="16DCD3BF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</w:t>
      </w:r>
      <w:proofErr w:type="spellStart"/>
      <w:proofErr w:type="gramStart"/>
      <w:r w:rsidRPr="00FB60C9">
        <w:rPr>
          <w:sz w:val="22"/>
          <w:szCs w:val="22"/>
        </w:rPr>
        <w:t>digitalWrite</w:t>
      </w:r>
      <w:proofErr w:type="spellEnd"/>
      <w:r w:rsidRPr="00FB60C9">
        <w:rPr>
          <w:sz w:val="22"/>
          <w:szCs w:val="22"/>
        </w:rPr>
        <w:t>(</w:t>
      </w:r>
      <w:proofErr w:type="spellStart"/>
      <w:proofErr w:type="gramEnd"/>
      <w:r w:rsidRPr="00FB60C9">
        <w:rPr>
          <w:sz w:val="22"/>
          <w:szCs w:val="22"/>
        </w:rPr>
        <w:t>lampu</w:t>
      </w:r>
      <w:proofErr w:type="spellEnd"/>
      <w:r w:rsidRPr="00FB60C9">
        <w:rPr>
          <w:sz w:val="22"/>
          <w:szCs w:val="22"/>
        </w:rPr>
        <w:t>, LOW);</w:t>
      </w:r>
    </w:p>
    <w:p w14:paraId="30B3F61E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</w:t>
      </w:r>
      <w:proofErr w:type="spellStart"/>
      <w:proofErr w:type="gramStart"/>
      <w:r w:rsidRPr="00FB60C9">
        <w:rPr>
          <w:sz w:val="22"/>
          <w:szCs w:val="22"/>
        </w:rPr>
        <w:t>digitalWrite</w:t>
      </w:r>
      <w:proofErr w:type="spellEnd"/>
      <w:r w:rsidRPr="00FB60C9">
        <w:rPr>
          <w:sz w:val="22"/>
          <w:szCs w:val="22"/>
        </w:rPr>
        <w:t>(</w:t>
      </w:r>
      <w:proofErr w:type="gramEnd"/>
      <w:r w:rsidRPr="00FB60C9">
        <w:rPr>
          <w:sz w:val="22"/>
          <w:szCs w:val="22"/>
        </w:rPr>
        <w:t>lampu2, HIGH);</w:t>
      </w:r>
    </w:p>
    <w:p w14:paraId="02F5AB6D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</w:t>
      </w:r>
      <w:proofErr w:type="spellStart"/>
      <w:r w:rsidRPr="00FB60C9">
        <w:rPr>
          <w:sz w:val="22"/>
          <w:szCs w:val="22"/>
        </w:rPr>
        <w:t>Serial.println</w:t>
      </w:r>
      <w:proofErr w:type="spellEnd"/>
      <w:r w:rsidRPr="00FB60C9">
        <w:rPr>
          <w:sz w:val="22"/>
          <w:szCs w:val="22"/>
        </w:rPr>
        <w:t>("</w:t>
      </w:r>
      <w:proofErr w:type="spellStart"/>
      <w:r w:rsidRPr="00FB60C9">
        <w:rPr>
          <w:sz w:val="22"/>
          <w:szCs w:val="22"/>
        </w:rPr>
        <w:t>Lampu</w:t>
      </w:r>
      <w:proofErr w:type="spellEnd"/>
      <w:r w:rsidRPr="00FB60C9">
        <w:rPr>
          <w:sz w:val="22"/>
          <w:szCs w:val="22"/>
        </w:rPr>
        <w:t xml:space="preserve"> 1 OFF, </w:t>
      </w:r>
      <w:proofErr w:type="spellStart"/>
      <w:r w:rsidRPr="00FB60C9">
        <w:rPr>
          <w:sz w:val="22"/>
          <w:szCs w:val="22"/>
        </w:rPr>
        <w:t>Lampu</w:t>
      </w:r>
      <w:proofErr w:type="spellEnd"/>
      <w:r w:rsidRPr="00FB60C9">
        <w:rPr>
          <w:sz w:val="22"/>
          <w:szCs w:val="22"/>
        </w:rPr>
        <w:t xml:space="preserve"> 2 ON");</w:t>
      </w:r>
    </w:p>
    <w:p w14:paraId="25BE35DD" w14:textId="77777777" w:rsidR="00FB60C9" w:rsidRPr="00FB60C9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 xml:space="preserve">    </w:t>
      </w:r>
      <w:proofErr w:type="gramStart"/>
      <w:r w:rsidRPr="00FB60C9">
        <w:rPr>
          <w:sz w:val="22"/>
          <w:szCs w:val="22"/>
        </w:rPr>
        <w:t>delay(</w:t>
      </w:r>
      <w:proofErr w:type="gramEnd"/>
      <w:r w:rsidRPr="00FB60C9">
        <w:rPr>
          <w:sz w:val="22"/>
          <w:szCs w:val="22"/>
        </w:rPr>
        <w:t>SIREN_SPEED);</w:t>
      </w:r>
    </w:p>
    <w:p w14:paraId="63B5A788" w14:textId="0D251AC9" w:rsidR="009B7D63" w:rsidRDefault="00FB60C9" w:rsidP="00FB60C9">
      <w:pPr>
        <w:spacing w:before="13" w:line="220" w:lineRule="exact"/>
        <w:rPr>
          <w:sz w:val="22"/>
          <w:szCs w:val="22"/>
        </w:rPr>
      </w:pPr>
      <w:r w:rsidRPr="00FB60C9">
        <w:rPr>
          <w:sz w:val="22"/>
          <w:szCs w:val="22"/>
        </w:rPr>
        <w:t>}</w:t>
      </w:r>
    </w:p>
    <w:p w14:paraId="2DF40E98" w14:textId="77777777" w:rsidR="00FB60C9" w:rsidRDefault="00FB60C9">
      <w:pPr>
        <w:spacing w:before="13" w:line="220" w:lineRule="exact"/>
        <w:rPr>
          <w:sz w:val="22"/>
          <w:szCs w:val="22"/>
        </w:rPr>
      </w:pPr>
    </w:p>
    <w:p w14:paraId="736EA80D" w14:textId="77777777" w:rsidR="00FB60C9" w:rsidRDefault="00FB60C9">
      <w:pPr>
        <w:spacing w:before="13" w:line="220" w:lineRule="exact"/>
        <w:rPr>
          <w:sz w:val="22"/>
          <w:szCs w:val="22"/>
        </w:rPr>
      </w:pPr>
    </w:p>
    <w:p w14:paraId="326353EF" w14:textId="77777777" w:rsidR="009B7D63" w:rsidRDefault="009B7D63">
      <w:pPr>
        <w:spacing w:before="2" w:line="100" w:lineRule="exact"/>
        <w:rPr>
          <w:sz w:val="10"/>
          <w:szCs w:val="10"/>
        </w:rPr>
      </w:pPr>
    </w:p>
    <w:p w14:paraId="5D22F1FE" w14:textId="12DE1AD2" w:rsidR="009B7D63" w:rsidRDefault="00FB60C9" w:rsidP="00FB60C9">
      <w:pPr>
        <w:ind w:left="100"/>
      </w:pPr>
      <w:r>
        <w:rPr>
          <w:noProof/>
        </w:rPr>
        <w:lastRenderedPageBreak/>
        <w:drawing>
          <wp:inline distT="0" distB="0" distL="0" distR="0" wp14:anchorId="57DAADE0" wp14:editId="546A57BB">
            <wp:extent cx="5143500" cy="9143467"/>
            <wp:effectExtent l="0" t="0" r="0" b="635"/>
            <wp:docPr id="8824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79" cy="914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D63">
      <w:pgSz w:w="11920" w:h="16840"/>
      <w:pgMar w:top="13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E36B8"/>
    <w:multiLevelType w:val="multilevel"/>
    <w:tmpl w:val="E9062C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2448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D63"/>
    <w:rsid w:val="009B7D63"/>
    <w:rsid w:val="00C60F8B"/>
    <w:rsid w:val="00FB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4A7DEF78"/>
  <w15:docId w15:val="{BD821F04-3CC4-41DC-B2E1-0E57D982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B60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:%20rendy.risyanto4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0468B-37C0-43B3-9C22-3D8F52B9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 GAMING</dc:creator>
  <cp:lastModifiedBy>Rndy triananda</cp:lastModifiedBy>
  <cp:revision>2</cp:revision>
  <dcterms:created xsi:type="dcterms:W3CDTF">2025-04-11T07:57:00Z</dcterms:created>
  <dcterms:modified xsi:type="dcterms:W3CDTF">2025-04-11T07:57:00Z</dcterms:modified>
</cp:coreProperties>
</file>